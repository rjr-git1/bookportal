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7F22" w14:textId="2512D3E5" w:rsidR="004E1AED" w:rsidRPr="00EE6A7F" w:rsidRDefault="00EE6A7F" w:rsidP="004E1AED">
      <w:pPr>
        <w:pStyle w:val="Titre"/>
        <w:rPr>
          <w:lang w:val="es-ES"/>
        </w:rPr>
      </w:pPr>
      <w:r w:rsidRPr="00EE6A7F">
        <w:rPr>
          <w:lang w:val="es-ES"/>
        </w:rPr>
        <w:t>DOCUMENTACIón PEC1</w:t>
      </w:r>
    </w:p>
    <w:p w14:paraId="5EDF17BD" w14:textId="2C59D485" w:rsidR="00194DF6" w:rsidRPr="00EE6A7F" w:rsidRDefault="00EE6A7F">
      <w:pPr>
        <w:pStyle w:val="Titre1"/>
        <w:rPr>
          <w:lang w:val="es-ES"/>
        </w:rPr>
      </w:pPr>
      <w:r w:rsidRPr="00EE6A7F">
        <w:rPr>
          <w:lang w:val="es-ES"/>
        </w:rPr>
        <w:t>CONSTRUCCIÓn de l</w:t>
      </w:r>
      <w:r>
        <w:rPr>
          <w:lang w:val="es-ES"/>
        </w:rPr>
        <w:t>a página</w:t>
      </w:r>
    </w:p>
    <w:p w14:paraId="01A1089B" w14:textId="42AE6A0F" w:rsidR="0026779E" w:rsidRDefault="00524D8D" w:rsidP="00524D8D">
      <w:pPr>
        <w:rPr>
          <w:lang w:val="es-ES"/>
        </w:rPr>
      </w:pPr>
      <w:r>
        <w:rPr>
          <w:lang w:val="es-ES"/>
        </w:rPr>
        <w:t xml:space="preserve">He decidido hacer una web dedicada solamente a libros de ciencia ficción para </w:t>
      </w:r>
      <w:r w:rsidR="00156F78">
        <w:rPr>
          <w:lang w:val="es-ES"/>
        </w:rPr>
        <w:t>de</w:t>
      </w:r>
      <w:r>
        <w:rPr>
          <w:lang w:val="es-ES"/>
        </w:rPr>
        <w:t xml:space="preserve">limitar el </w:t>
      </w:r>
      <w:r w:rsidR="00156F78">
        <w:rPr>
          <w:lang w:val="es-ES"/>
        </w:rPr>
        <w:t>alcance</w:t>
      </w:r>
      <w:r>
        <w:rPr>
          <w:lang w:val="es-ES"/>
        </w:rPr>
        <w:t xml:space="preserve"> del proyecto.</w:t>
      </w:r>
    </w:p>
    <w:p w14:paraId="6C2DEF2D" w14:textId="13AE9B62" w:rsidR="0026779E" w:rsidRPr="0026779E" w:rsidRDefault="0026779E" w:rsidP="00524D8D">
      <w:pPr>
        <w:rPr>
          <w:b/>
          <w:bCs/>
          <w:lang w:val="es-ES"/>
        </w:rPr>
      </w:pPr>
      <w:r w:rsidRPr="0026779E">
        <w:rPr>
          <w:b/>
          <w:bCs/>
          <w:lang w:val="es-ES"/>
        </w:rPr>
        <w:t>HTML</w:t>
      </w:r>
    </w:p>
    <w:p w14:paraId="1C43B72C" w14:textId="5BC75A80" w:rsidR="00156F78" w:rsidRDefault="00524D8D" w:rsidP="00524D8D">
      <w:pPr>
        <w:rPr>
          <w:lang w:val="es-ES"/>
        </w:rPr>
      </w:pPr>
      <w:r>
        <w:rPr>
          <w:lang w:val="es-ES"/>
        </w:rPr>
        <w:t xml:space="preserve">La página de inicio </w:t>
      </w:r>
      <w:r w:rsidR="00156F78" w:rsidRPr="00156F78">
        <w:rPr>
          <w:b/>
          <w:bCs/>
          <w:lang w:val="es-ES"/>
        </w:rPr>
        <w:t>index.html</w:t>
      </w:r>
      <w:r w:rsidR="00156F78">
        <w:rPr>
          <w:lang w:val="es-ES"/>
        </w:rPr>
        <w:t xml:space="preserve"> </w:t>
      </w:r>
      <w:r>
        <w:rPr>
          <w:lang w:val="es-ES"/>
        </w:rPr>
        <w:t xml:space="preserve">enlaza a las páginas de </w:t>
      </w:r>
      <w:r w:rsidR="003F4C2F">
        <w:rPr>
          <w:lang w:val="es-ES"/>
        </w:rPr>
        <w:t>categorías.</w:t>
      </w:r>
      <w:r>
        <w:rPr>
          <w:lang w:val="es-ES"/>
        </w:rPr>
        <w:t xml:space="preserve"> La barra de búsqueda no funciona aún en esta primera versión</w:t>
      </w:r>
      <w:r w:rsidR="00156F78">
        <w:rPr>
          <w:lang w:val="es-ES"/>
        </w:rPr>
        <w:t xml:space="preserve">. </w:t>
      </w:r>
      <w:r>
        <w:rPr>
          <w:lang w:val="es-ES"/>
        </w:rPr>
        <w:t xml:space="preserve">El </w:t>
      </w:r>
      <w:proofErr w:type="gramStart"/>
      <w:r>
        <w:rPr>
          <w:lang w:val="es-ES"/>
        </w:rPr>
        <w:t>menú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ofrecen un acceso rápido a todas las secciones de la web . </w:t>
      </w:r>
    </w:p>
    <w:p w14:paraId="39C901E3" w14:textId="15C818F1" w:rsidR="00156F78" w:rsidRDefault="00156F78" w:rsidP="00524D8D">
      <w:pPr>
        <w:rPr>
          <w:lang w:val="es-ES"/>
        </w:rPr>
      </w:pPr>
      <w:r>
        <w:rPr>
          <w:lang w:val="es-ES"/>
        </w:rPr>
        <w:t xml:space="preserve">Las páginas de categorías   </w:t>
      </w:r>
      <w:r w:rsidR="00524D8D" w:rsidRPr="00156F78">
        <w:rPr>
          <w:b/>
          <w:bCs/>
          <w:lang w:val="es-ES"/>
        </w:rPr>
        <w:t>ficción.novedades</w:t>
      </w:r>
      <w:r>
        <w:rPr>
          <w:b/>
          <w:bCs/>
          <w:lang w:val="es-ES"/>
        </w:rPr>
        <w:t>.html</w:t>
      </w:r>
      <w:r w:rsidR="00524D8D">
        <w:rPr>
          <w:lang w:val="es-ES"/>
        </w:rPr>
        <w:t xml:space="preserve"> </w:t>
      </w:r>
      <w:r w:rsidR="00524D8D" w:rsidRPr="00156F78">
        <w:rPr>
          <w:b/>
          <w:bCs/>
          <w:lang w:val="es-ES"/>
        </w:rPr>
        <w:t>y ficción.clásicos</w:t>
      </w:r>
      <w:r w:rsidRPr="00156F78">
        <w:rPr>
          <w:b/>
          <w:bCs/>
          <w:lang w:val="es-ES"/>
        </w:rPr>
        <w:t>.html</w:t>
      </w:r>
      <w:r>
        <w:rPr>
          <w:lang w:val="es-ES"/>
        </w:rPr>
        <w:t xml:space="preserve"> enlazan a las páginas de </w:t>
      </w:r>
      <w:proofErr w:type="gramStart"/>
      <w:r>
        <w:rPr>
          <w:lang w:val="es-ES"/>
        </w:rPr>
        <w:t>detalles(</w:t>
      </w:r>
      <w:proofErr w:type="gramEnd"/>
      <w:r>
        <w:rPr>
          <w:lang w:val="es-ES"/>
        </w:rPr>
        <w:t>solo una página de detalle se ha desarrollado).</w:t>
      </w:r>
    </w:p>
    <w:p w14:paraId="4F4FBC7C" w14:textId="7A8E6055" w:rsidR="00156F78" w:rsidRPr="00156F78" w:rsidRDefault="00156F78" w:rsidP="00524D8D">
      <w:pPr>
        <w:rPr>
          <w:lang w:val="es-ES"/>
        </w:rPr>
      </w:pPr>
      <w:r>
        <w:rPr>
          <w:lang w:val="es-ES"/>
        </w:rPr>
        <w:t>Las páginas de detalles son:</w:t>
      </w:r>
    </w:p>
    <w:p w14:paraId="55D4B438" w14:textId="2C8BB11B" w:rsidR="00156F78" w:rsidRDefault="00156F78" w:rsidP="00524D8D">
      <w:pPr>
        <w:rPr>
          <w:b/>
          <w:bCs/>
          <w:lang w:val="es-ES"/>
        </w:rPr>
      </w:pPr>
      <w:r w:rsidRPr="00156F78">
        <w:rPr>
          <w:b/>
          <w:bCs/>
          <w:lang w:val="es-ES"/>
        </w:rPr>
        <w:t xml:space="preserve"> </w:t>
      </w:r>
      <w:proofErr w:type="gramStart"/>
      <w:r w:rsidRPr="00156F78">
        <w:rPr>
          <w:b/>
          <w:bCs/>
          <w:lang w:val="es-ES"/>
        </w:rPr>
        <w:t>un_chico_y_su_perro.html</w:t>
      </w:r>
      <w:r>
        <w:rPr>
          <w:lang w:val="es-ES"/>
        </w:rPr>
        <w:t xml:space="preserve">  ;</w:t>
      </w:r>
      <w:proofErr w:type="gramEnd"/>
      <w:r>
        <w:rPr>
          <w:lang w:val="es-ES"/>
        </w:rPr>
        <w:t xml:space="preserve"> </w:t>
      </w:r>
      <w:r w:rsidRPr="00156F78">
        <w:rPr>
          <w:b/>
          <w:bCs/>
          <w:lang w:val="es-ES"/>
        </w:rPr>
        <w:t xml:space="preserve"> </w:t>
      </w:r>
      <w:r w:rsidRPr="00156F78">
        <w:rPr>
          <w:b/>
          <w:bCs/>
          <w:lang w:val="es-ES"/>
        </w:rPr>
        <w:t>un_mundo_feliz.html</w:t>
      </w:r>
      <w:r>
        <w:rPr>
          <w:b/>
          <w:bCs/>
          <w:lang w:val="es-ES"/>
        </w:rPr>
        <w:t>.</w:t>
      </w:r>
    </w:p>
    <w:p w14:paraId="06161C9F" w14:textId="1954C200" w:rsidR="0026779E" w:rsidRDefault="0026779E" w:rsidP="00524D8D">
      <w:pPr>
        <w:rPr>
          <w:b/>
          <w:bCs/>
          <w:lang w:val="es-ES"/>
        </w:rPr>
      </w:pPr>
    </w:p>
    <w:p w14:paraId="63A3435A" w14:textId="0BBD45AC" w:rsidR="0026779E" w:rsidRDefault="0026779E" w:rsidP="00524D8D">
      <w:pPr>
        <w:rPr>
          <w:b/>
          <w:bCs/>
          <w:lang w:val="es-ES"/>
        </w:rPr>
      </w:pPr>
      <w:r>
        <w:rPr>
          <w:b/>
          <w:bCs/>
          <w:lang w:val="es-ES"/>
        </w:rPr>
        <w:t>JS</w:t>
      </w:r>
    </w:p>
    <w:p w14:paraId="206B32B3" w14:textId="7726949F" w:rsidR="00156F78" w:rsidRPr="00156F78" w:rsidRDefault="00156F78" w:rsidP="00524D8D">
      <w:pPr>
        <w:rPr>
          <w:lang w:val="es-ES"/>
        </w:rPr>
      </w:pPr>
      <w:proofErr w:type="gramStart"/>
      <w:r w:rsidRPr="00156F78">
        <w:rPr>
          <w:b/>
          <w:bCs/>
          <w:lang w:val="es-ES"/>
        </w:rPr>
        <w:t xml:space="preserve">index.js </w:t>
      </w:r>
      <w:r w:rsidRPr="00156F78">
        <w:rPr>
          <w:lang w:val="es-ES"/>
        </w:rPr>
        <w:t>:</w:t>
      </w:r>
      <w:proofErr w:type="gramEnd"/>
      <w:r w:rsidRPr="00156F78">
        <w:rPr>
          <w:lang w:val="es-ES"/>
        </w:rPr>
        <w:t xml:space="preserve"> solo </w:t>
      </w:r>
      <w:r>
        <w:rPr>
          <w:lang w:val="es-ES"/>
        </w:rPr>
        <w:t>muestra ‘</w:t>
      </w: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’ en la consola, usando la sintaxis de ES6. Fue útil al principio para comprobar </w:t>
      </w:r>
      <w:r w:rsidR="0026779E">
        <w:rPr>
          <w:lang w:val="es-ES"/>
        </w:rPr>
        <w:t>la funcionalidad de Babel.</w:t>
      </w:r>
    </w:p>
    <w:p w14:paraId="4CECE78A" w14:textId="537AD7A3" w:rsidR="0026779E" w:rsidRDefault="00156F78" w:rsidP="00524D8D">
      <w:pPr>
        <w:rPr>
          <w:lang w:val="es-ES"/>
        </w:rPr>
      </w:pPr>
      <w:r w:rsidRPr="0026779E">
        <w:rPr>
          <w:b/>
          <w:bCs/>
          <w:lang w:val="es-ES"/>
        </w:rPr>
        <w:t xml:space="preserve"> </w:t>
      </w:r>
      <w:proofErr w:type="gramStart"/>
      <w:r w:rsidRPr="0026779E">
        <w:rPr>
          <w:b/>
          <w:bCs/>
          <w:lang w:val="es-ES"/>
        </w:rPr>
        <w:t>instant-search.js</w:t>
      </w:r>
      <w:r w:rsidR="0026779E" w:rsidRPr="0026779E">
        <w:rPr>
          <w:b/>
          <w:bCs/>
          <w:lang w:val="es-ES"/>
        </w:rPr>
        <w:t xml:space="preserve"> </w:t>
      </w:r>
      <w:r w:rsidR="0026779E" w:rsidRPr="0026779E">
        <w:rPr>
          <w:lang w:val="es-ES"/>
        </w:rPr>
        <w:t xml:space="preserve"> contiene</w:t>
      </w:r>
      <w:proofErr w:type="gramEnd"/>
      <w:r w:rsidR="0026779E" w:rsidRPr="0026779E">
        <w:rPr>
          <w:lang w:val="es-ES"/>
        </w:rPr>
        <w:t xml:space="preserve"> un script para la barra de b</w:t>
      </w:r>
      <w:r w:rsidR="0026779E">
        <w:rPr>
          <w:lang w:val="es-ES"/>
        </w:rPr>
        <w:t xml:space="preserve">úsqueda que pretendía mostrar resultados al teclear las primeras letras de un libro. Este script no está </w:t>
      </w:r>
      <w:proofErr w:type="gramStart"/>
      <w:r w:rsidR="0026779E">
        <w:rPr>
          <w:lang w:val="es-ES"/>
        </w:rPr>
        <w:t>terminado</w:t>
      </w:r>
      <w:proofErr w:type="gramEnd"/>
      <w:r w:rsidR="0026779E">
        <w:rPr>
          <w:lang w:val="es-ES"/>
        </w:rPr>
        <w:t xml:space="preserve"> pero he dejado el archivo porque al menos a través de </w:t>
      </w:r>
      <w:proofErr w:type="spellStart"/>
      <w:r w:rsidR="0026779E">
        <w:rPr>
          <w:lang w:val="es-ES"/>
        </w:rPr>
        <w:t>el</w:t>
      </w:r>
      <w:proofErr w:type="spellEnd"/>
      <w:r w:rsidR="0026779E">
        <w:rPr>
          <w:lang w:val="es-ES"/>
        </w:rPr>
        <w:t xml:space="preserve"> puede comprobar que el primer paso se ha completado. El </w:t>
      </w:r>
      <w:proofErr w:type="spellStart"/>
      <w:r w:rsidR="0026779E">
        <w:rPr>
          <w:lang w:val="es-ES"/>
        </w:rPr>
        <w:t>json</w:t>
      </w:r>
      <w:proofErr w:type="spellEnd"/>
      <w:r w:rsidR="0026779E">
        <w:rPr>
          <w:lang w:val="es-ES"/>
        </w:rPr>
        <w:t xml:space="preserve"> aparece en la consola con dos elementos.</w:t>
      </w:r>
    </w:p>
    <w:p w14:paraId="7A7E16CE" w14:textId="77777777" w:rsidR="00953EB2" w:rsidRPr="003F4C2F" w:rsidRDefault="00953EB2" w:rsidP="00953EB2">
      <w:pPr>
        <w:rPr>
          <w:lang w:val="es-ES"/>
        </w:rPr>
      </w:pPr>
      <w:r>
        <w:rPr>
          <w:noProof/>
        </w:rPr>
        <w:drawing>
          <wp:inline distT="0" distB="0" distL="0" distR="0" wp14:anchorId="523DE102" wp14:editId="2AEDF374">
            <wp:extent cx="5732145" cy="1068705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846D" w14:textId="38279A64" w:rsidR="0026779E" w:rsidRDefault="0026779E" w:rsidP="00524D8D">
      <w:pPr>
        <w:rPr>
          <w:lang w:val="es-ES"/>
        </w:rPr>
      </w:pPr>
      <w:r>
        <w:rPr>
          <w:lang w:val="es-ES"/>
        </w:rPr>
        <w:t xml:space="preserve">Lo que me falta es entender como mostrar 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para que se pueda leer.</w:t>
      </w:r>
    </w:p>
    <w:p w14:paraId="625AB91B" w14:textId="77777777" w:rsidR="0026779E" w:rsidRDefault="0026779E" w:rsidP="00524D8D">
      <w:pPr>
        <w:rPr>
          <w:lang w:val="es-ES"/>
        </w:rPr>
      </w:pPr>
    </w:p>
    <w:p w14:paraId="27B8A915" w14:textId="2E4FD36E" w:rsidR="0026779E" w:rsidRPr="0026779E" w:rsidRDefault="0026779E" w:rsidP="00524D8D">
      <w:pPr>
        <w:rPr>
          <w:b/>
          <w:bCs/>
          <w:lang w:val="es-ES"/>
        </w:rPr>
      </w:pPr>
      <w:r w:rsidRPr="0026779E">
        <w:rPr>
          <w:b/>
          <w:bCs/>
          <w:lang w:val="es-ES"/>
        </w:rPr>
        <w:t>CSS</w:t>
      </w:r>
    </w:p>
    <w:p w14:paraId="4C46D8C5" w14:textId="18666718" w:rsidR="0026779E" w:rsidRDefault="0026779E" w:rsidP="00524D8D">
      <w:pPr>
        <w:rPr>
          <w:lang w:val="es-ES"/>
        </w:rPr>
      </w:pPr>
      <w:r>
        <w:rPr>
          <w:lang w:val="es-ES"/>
        </w:rPr>
        <w:t xml:space="preserve">He usado el formato </w:t>
      </w:r>
      <w:proofErr w:type="spellStart"/>
      <w:r>
        <w:rPr>
          <w:lang w:val="es-ES"/>
        </w:rPr>
        <w:t>scss</w:t>
      </w:r>
      <w:proofErr w:type="spellEnd"/>
      <w:r>
        <w:rPr>
          <w:lang w:val="es-ES"/>
        </w:rPr>
        <w:t xml:space="preserve"> en este </w:t>
      </w:r>
      <w:proofErr w:type="gramStart"/>
      <w:r>
        <w:rPr>
          <w:lang w:val="es-ES"/>
        </w:rPr>
        <w:t>proyecto</w:t>
      </w:r>
      <w:proofErr w:type="gramEnd"/>
      <w:r>
        <w:rPr>
          <w:lang w:val="es-ES"/>
        </w:rPr>
        <w:t xml:space="preserve"> aunque no lo haya aprovechado. Aún </w:t>
      </w:r>
      <w:proofErr w:type="spellStart"/>
      <w:r>
        <w:rPr>
          <w:lang w:val="es-ES"/>
        </w:rPr>
        <w:t>dezconozco</w:t>
      </w:r>
      <w:proofErr w:type="spellEnd"/>
      <w:r>
        <w:rPr>
          <w:lang w:val="es-ES"/>
        </w:rPr>
        <w:t xml:space="preserve"> la sintaxis pero me parece que hoy en día muchos estilos son creados en el </w:t>
      </w:r>
      <w:proofErr w:type="gramStart"/>
      <w:r>
        <w:rPr>
          <w:lang w:val="es-ES"/>
        </w:rPr>
        <w:t>formato .</w:t>
      </w:r>
      <w:proofErr w:type="spellStart"/>
      <w:r>
        <w:rPr>
          <w:lang w:val="es-ES"/>
        </w:rPr>
        <w:t>scss</w:t>
      </w:r>
      <w:proofErr w:type="spellEnd"/>
      <w:proofErr w:type="gramEnd"/>
      <w:r>
        <w:rPr>
          <w:lang w:val="es-ES"/>
        </w:rPr>
        <w:t xml:space="preserve"> y no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.</w:t>
      </w:r>
    </w:p>
    <w:p w14:paraId="386DCBFB" w14:textId="233BA825" w:rsidR="0026779E" w:rsidRDefault="0026779E" w:rsidP="00524D8D">
      <w:pPr>
        <w:rPr>
          <w:b/>
          <w:bCs/>
          <w:lang w:val="es-ES"/>
        </w:rPr>
      </w:pPr>
      <w:proofErr w:type="spellStart"/>
      <w:proofErr w:type="gramStart"/>
      <w:r w:rsidRPr="0026779E">
        <w:rPr>
          <w:b/>
          <w:bCs/>
          <w:lang w:val="es-ES"/>
        </w:rPr>
        <w:t>main.scss</w:t>
      </w:r>
      <w:proofErr w:type="spellEnd"/>
      <w:proofErr w:type="gramEnd"/>
      <w:r>
        <w:rPr>
          <w:b/>
          <w:bCs/>
          <w:lang w:val="es-ES"/>
        </w:rPr>
        <w:t xml:space="preserve"> </w:t>
      </w:r>
      <w:r w:rsidRPr="0026779E">
        <w:rPr>
          <w:lang w:val="es-ES"/>
        </w:rPr>
        <w:t>: hoja principal</w:t>
      </w:r>
    </w:p>
    <w:p w14:paraId="630C3A52" w14:textId="2AA337D3" w:rsidR="0026779E" w:rsidRPr="0026779E" w:rsidRDefault="0026779E" w:rsidP="00524D8D">
      <w:pPr>
        <w:rPr>
          <w:b/>
          <w:bCs/>
          <w:lang w:val="es-ES"/>
        </w:rPr>
      </w:pPr>
      <w:proofErr w:type="spellStart"/>
      <w:r w:rsidRPr="0026779E">
        <w:rPr>
          <w:b/>
          <w:bCs/>
          <w:lang w:val="es-ES"/>
        </w:rPr>
        <w:t>media_</w:t>
      </w:r>
      <w:proofErr w:type="gramStart"/>
      <w:r w:rsidRPr="0026779E">
        <w:rPr>
          <w:b/>
          <w:bCs/>
          <w:lang w:val="es-ES"/>
        </w:rPr>
        <w:t>queries.scss</w:t>
      </w:r>
      <w:proofErr w:type="spellEnd"/>
      <w:proofErr w:type="gramEnd"/>
      <w:r>
        <w:rPr>
          <w:b/>
          <w:bCs/>
          <w:lang w:val="es-ES"/>
        </w:rPr>
        <w:t xml:space="preserve"> </w:t>
      </w:r>
      <w:r w:rsidRPr="0026779E">
        <w:rPr>
          <w:lang w:val="es-ES"/>
        </w:rPr>
        <w:t xml:space="preserve">: para media </w:t>
      </w:r>
      <w:proofErr w:type="spellStart"/>
      <w:r w:rsidRPr="0026779E">
        <w:rPr>
          <w:lang w:val="es-ES"/>
        </w:rPr>
        <w:t>queries</w:t>
      </w:r>
      <w:proofErr w:type="spellEnd"/>
    </w:p>
    <w:p w14:paraId="6390BCF0" w14:textId="77777777" w:rsidR="0026779E" w:rsidRDefault="0026779E" w:rsidP="00524D8D">
      <w:pPr>
        <w:rPr>
          <w:lang w:val="es-ES"/>
        </w:rPr>
      </w:pPr>
    </w:p>
    <w:p w14:paraId="2EAF519D" w14:textId="77777777" w:rsidR="0026779E" w:rsidRDefault="0026779E" w:rsidP="00524D8D">
      <w:pPr>
        <w:rPr>
          <w:lang w:val="es-ES"/>
        </w:rPr>
      </w:pPr>
    </w:p>
    <w:p w14:paraId="4DC59A69" w14:textId="54547E41" w:rsidR="00EE6A7F" w:rsidRPr="00A72ACC" w:rsidRDefault="00EE6A7F" w:rsidP="00EE6A7F">
      <w:pPr>
        <w:pStyle w:val="Titre1"/>
        <w:rPr>
          <w:lang w:val="es-ES"/>
        </w:rPr>
      </w:pPr>
      <w:r w:rsidRPr="00A72ACC">
        <w:rPr>
          <w:lang w:val="es-ES"/>
        </w:rPr>
        <w:t>DECIsiones</w:t>
      </w:r>
    </w:p>
    <w:p w14:paraId="487C6CAA" w14:textId="325A08A8" w:rsidR="00A72ACC" w:rsidRPr="00A72ACC" w:rsidRDefault="00A72ACC" w:rsidP="00A72ACC">
      <w:pPr>
        <w:pStyle w:val="Titre2"/>
        <w:rPr>
          <w:lang w:val="es-ES"/>
        </w:rPr>
      </w:pPr>
      <w:r w:rsidRPr="00A72ACC">
        <w:rPr>
          <w:lang w:val="es-ES"/>
        </w:rPr>
        <w:t>Responsive</w:t>
      </w:r>
    </w:p>
    <w:p w14:paraId="430AE907" w14:textId="363E1E38" w:rsidR="00A72ACC" w:rsidRDefault="00A72ACC" w:rsidP="00A72ACC">
      <w:pPr>
        <w:rPr>
          <w:lang w:val="es-ES"/>
        </w:rPr>
      </w:pPr>
      <w:r>
        <w:rPr>
          <w:lang w:val="es-ES"/>
        </w:rPr>
        <w:t>He optado por un diseño desktop-first</w:t>
      </w:r>
      <w:r w:rsidR="003538A9">
        <w:rPr>
          <w:lang w:val="es-ES"/>
        </w:rPr>
        <w:t xml:space="preserve">. </w:t>
      </w:r>
    </w:p>
    <w:p w14:paraId="1B80DE3C" w14:textId="5FD2A66E" w:rsidR="0029028F" w:rsidRDefault="0029028F" w:rsidP="00A72ACC">
      <w:pPr>
        <w:rPr>
          <w:lang w:val="es-ES"/>
        </w:rPr>
      </w:pPr>
      <w:r w:rsidRPr="003538A9">
        <w:rPr>
          <w:highlight w:val="yellow"/>
          <w:lang w:val="es-ES"/>
        </w:rPr>
        <w:t>&lt;</w:t>
      </w:r>
      <w:r w:rsidRPr="003538A9">
        <w:rPr>
          <w:highlight w:val="yellow"/>
          <w:lang w:val="es-ES"/>
        </w:rPr>
        <w:t>728p</w:t>
      </w:r>
      <w:r w:rsidRPr="003538A9">
        <w:rPr>
          <w:highlight w:val="yellow"/>
          <w:lang w:val="es-ES"/>
        </w:rPr>
        <w:t>x</w:t>
      </w:r>
      <w:r>
        <w:rPr>
          <w:lang w:val="es-ES"/>
        </w:rPr>
        <w:t>:</w:t>
      </w:r>
    </w:p>
    <w:p w14:paraId="0980BC87" w14:textId="4E4D0FCC" w:rsidR="0029028F" w:rsidRPr="0029028F" w:rsidRDefault="0029028F" w:rsidP="00A72ACC">
      <w:pPr>
        <w:rPr>
          <w:b/>
          <w:bCs/>
          <w:lang w:val="es-ES"/>
        </w:rPr>
      </w:pPr>
      <w:r>
        <w:rPr>
          <w:b/>
          <w:bCs/>
          <w:lang w:val="es-ES"/>
        </w:rPr>
        <w:t>Index.html</w:t>
      </w:r>
    </w:p>
    <w:p w14:paraId="3C3FF067" w14:textId="41F4C370" w:rsidR="003538A9" w:rsidRDefault="003538A9" w:rsidP="0029028F">
      <w:pPr>
        <w:pStyle w:val="Paragraphedeliste"/>
        <w:numPr>
          <w:ilvl w:val="0"/>
          <w:numId w:val="20"/>
        </w:numPr>
        <w:rPr>
          <w:lang w:val="es-ES"/>
        </w:rPr>
      </w:pPr>
      <w:r>
        <w:rPr>
          <w:lang w:val="es-ES"/>
        </w:rPr>
        <w:t>Barra de búsqueda visible a partir de 728</w:t>
      </w:r>
      <w:proofErr w:type="gramStart"/>
      <w:r>
        <w:rPr>
          <w:lang w:val="es-ES"/>
        </w:rPr>
        <w:t>px ,</w:t>
      </w:r>
      <w:proofErr w:type="gramEnd"/>
      <w:r>
        <w:rPr>
          <w:lang w:val="es-ES"/>
        </w:rPr>
        <w:t xml:space="preserve"> con un tamaño reducido.</w:t>
      </w:r>
    </w:p>
    <w:p w14:paraId="2924249A" w14:textId="615D7D15" w:rsidR="0029028F" w:rsidRDefault="0029028F" w:rsidP="0029028F">
      <w:pPr>
        <w:pStyle w:val="Paragraphedeliste"/>
        <w:numPr>
          <w:ilvl w:val="0"/>
          <w:numId w:val="20"/>
        </w:numPr>
        <w:rPr>
          <w:lang w:val="es-ES"/>
        </w:rPr>
      </w:pPr>
      <w:r>
        <w:rPr>
          <w:lang w:val="es-ES"/>
        </w:rPr>
        <w:t>El container principal pasa de ser una fila a una columna.</w:t>
      </w:r>
    </w:p>
    <w:p w14:paraId="4D74038E" w14:textId="5C05C3FE" w:rsidR="003538A9" w:rsidRPr="003538A9" w:rsidRDefault="003538A9" w:rsidP="003538A9">
      <w:pPr>
        <w:pStyle w:val="Paragraphedeliste"/>
        <w:numPr>
          <w:ilvl w:val="0"/>
          <w:numId w:val="20"/>
        </w:numPr>
        <w:rPr>
          <w:lang w:val="es-ES"/>
        </w:rPr>
      </w:pPr>
      <w:r>
        <w:rPr>
          <w:lang w:val="es-ES"/>
        </w:rPr>
        <w:t>Las imágenes adoptan nuevas dimensiones.</w:t>
      </w:r>
    </w:p>
    <w:p w14:paraId="4D0D719F" w14:textId="0A76BE65" w:rsidR="003538A9" w:rsidRPr="003538A9" w:rsidRDefault="003538A9" w:rsidP="003538A9">
      <w:pPr>
        <w:rPr>
          <w:b/>
          <w:bCs/>
          <w:lang w:val="es-ES"/>
        </w:rPr>
      </w:pPr>
      <w:r w:rsidRPr="003538A9">
        <w:rPr>
          <w:b/>
          <w:bCs/>
          <w:lang w:val="es-ES"/>
        </w:rPr>
        <w:t>General</w:t>
      </w:r>
    </w:p>
    <w:p w14:paraId="44694979" w14:textId="3D9A206C" w:rsidR="0029028F" w:rsidRDefault="0029028F" w:rsidP="0029028F">
      <w:pPr>
        <w:pStyle w:val="Paragraphedeliste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Los &lt;a&gt; en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también pasan se muestran en una columna en vez de una fila.</w:t>
      </w:r>
    </w:p>
    <w:p w14:paraId="5CDA9298" w14:textId="56D7E7FA" w:rsidR="0029028F" w:rsidRDefault="0029028F" w:rsidP="0029028F">
      <w:pPr>
        <w:pStyle w:val="Paragraphedeliste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La imagen del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y la imagen principal se hacen más </w:t>
      </w:r>
      <w:proofErr w:type="spellStart"/>
      <w:r>
        <w:rPr>
          <w:lang w:val="es-ES"/>
        </w:rPr>
        <w:t>peque</w:t>
      </w:r>
      <w:r w:rsidR="006D2569">
        <w:rPr>
          <w:lang w:val="es-ES"/>
        </w:rPr>
        <w:t>ñ</w:t>
      </w:r>
      <w:r>
        <w:rPr>
          <w:lang w:val="es-ES"/>
        </w:rPr>
        <w:t>ás</w:t>
      </w:r>
      <w:proofErr w:type="spellEnd"/>
      <w:r>
        <w:rPr>
          <w:lang w:val="es-ES"/>
        </w:rPr>
        <w:t xml:space="preserve"> para caber en el 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>.</w:t>
      </w:r>
    </w:p>
    <w:p w14:paraId="69D62ACB" w14:textId="063FFFBE" w:rsidR="003538A9" w:rsidRDefault="003538A9" w:rsidP="003538A9">
      <w:pPr>
        <w:rPr>
          <w:b/>
          <w:bCs/>
          <w:lang w:val="es-ES"/>
        </w:rPr>
      </w:pPr>
      <w:proofErr w:type="gramStart"/>
      <w:r w:rsidRPr="003538A9">
        <w:rPr>
          <w:b/>
          <w:bCs/>
          <w:lang w:val="es-ES"/>
        </w:rPr>
        <w:t>novedades.html ,</w:t>
      </w:r>
      <w:proofErr w:type="gramEnd"/>
      <w:r w:rsidRPr="003538A9">
        <w:rPr>
          <w:b/>
          <w:bCs/>
          <w:lang w:val="es-ES"/>
        </w:rPr>
        <w:t xml:space="preserve"> clasicos.htm</w:t>
      </w:r>
      <w:r>
        <w:rPr>
          <w:b/>
          <w:bCs/>
          <w:lang w:val="es-ES"/>
        </w:rPr>
        <w:t>l</w:t>
      </w:r>
    </w:p>
    <w:p w14:paraId="2158AB62" w14:textId="4A4018CF" w:rsidR="003538A9" w:rsidRPr="003538A9" w:rsidRDefault="003538A9" w:rsidP="003538A9">
      <w:pPr>
        <w:pStyle w:val="Paragraphedeliste"/>
        <w:numPr>
          <w:ilvl w:val="0"/>
          <w:numId w:val="20"/>
        </w:numPr>
        <w:rPr>
          <w:lang w:val="es-ES"/>
        </w:rPr>
      </w:pPr>
      <w:r w:rsidRPr="003538A9">
        <w:rPr>
          <w:lang w:val="es-ES"/>
        </w:rPr>
        <w:t xml:space="preserve">Flex se encarga de redimensionar las </w:t>
      </w:r>
      <w:proofErr w:type="gramStart"/>
      <w:r w:rsidRPr="003538A9">
        <w:rPr>
          <w:lang w:val="es-ES"/>
        </w:rPr>
        <w:t>imágenes( debajo</w:t>
      </w:r>
      <w:proofErr w:type="gramEnd"/>
      <w:r w:rsidRPr="003538A9">
        <w:rPr>
          <w:lang w:val="es-ES"/>
        </w:rPr>
        <w:t xml:space="preserve"> de 900px , se crea una columna nueva para que el contenido quepa.</w:t>
      </w:r>
    </w:p>
    <w:p w14:paraId="29601024" w14:textId="7AC04764" w:rsidR="003538A9" w:rsidRDefault="003538A9" w:rsidP="003538A9">
      <w:pPr>
        <w:rPr>
          <w:lang w:val="es-ES"/>
        </w:rPr>
      </w:pPr>
      <w:r>
        <w:rPr>
          <w:lang w:val="es-ES"/>
        </w:rPr>
        <w:t xml:space="preserve">       &gt;</w:t>
      </w:r>
      <w:r w:rsidRPr="003538A9">
        <w:rPr>
          <w:highlight w:val="yellow"/>
          <w:lang w:val="es-ES"/>
        </w:rPr>
        <w:t>728px</w:t>
      </w:r>
      <w:r>
        <w:rPr>
          <w:lang w:val="es-ES"/>
        </w:rPr>
        <w:t>:</w:t>
      </w:r>
    </w:p>
    <w:p w14:paraId="2DA91A66" w14:textId="1D8963BD" w:rsidR="003538A9" w:rsidRDefault="003538A9" w:rsidP="003538A9">
      <w:pPr>
        <w:rPr>
          <w:lang w:val="es-ES"/>
        </w:rPr>
      </w:pPr>
      <w:r>
        <w:rPr>
          <w:lang w:val="es-ES"/>
        </w:rPr>
        <w:t xml:space="preserve">          </w:t>
      </w:r>
      <w:r w:rsidR="006D2569">
        <w:rPr>
          <w:lang w:val="es-ES"/>
        </w:rPr>
        <w:t xml:space="preserve"> </w:t>
      </w:r>
      <w:r>
        <w:rPr>
          <w:lang w:val="es-ES"/>
        </w:rPr>
        <w:t xml:space="preserve">- 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pasa de 100% a 50%width para llenar el espacio. </w:t>
      </w:r>
    </w:p>
    <w:p w14:paraId="634F812B" w14:textId="177D551F" w:rsidR="006D2569" w:rsidRPr="006D2569" w:rsidRDefault="006D2569" w:rsidP="006D2569">
      <w:pPr>
        <w:rPr>
          <w:lang w:val="es-ES"/>
        </w:rPr>
      </w:pPr>
      <w:r>
        <w:rPr>
          <w:lang w:val="es-ES"/>
        </w:rPr>
        <w:t xml:space="preserve">           - </w:t>
      </w:r>
      <w:r w:rsidRPr="006D2569">
        <w:rPr>
          <w:lang w:val="es-ES"/>
        </w:rPr>
        <w:t xml:space="preserve"> </w:t>
      </w:r>
      <w:r w:rsidRPr="006D2569">
        <w:rPr>
          <w:lang w:val="es-ES"/>
        </w:rPr>
        <w:t xml:space="preserve">El container principal </w:t>
      </w:r>
      <w:r>
        <w:rPr>
          <w:lang w:val="es-ES"/>
        </w:rPr>
        <w:t>es una fila.</w:t>
      </w:r>
    </w:p>
    <w:p w14:paraId="4021D19B" w14:textId="60BF8CC9" w:rsidR="003538A9" w:rsidRDefault="006D2569" w:rsidP="003538A9">
      <w:pPr>
        <w:rPr>
          <w:lang w:val="es-ES"/>
        </w:rPr>
      </w:pPr>
      <w:r>
        <w:rPr>
          <w:lang w:val="es-ES"/>
        </w:rPr>
        <w:t xml:space="preserve">   </w:t>
      </w:r>
      <w:r w:rsidR="003538A9">
        <w:rPr>
          <w:lang w:val="es-ES"/>
        </w:rPr>
        <w:t xml:space="preserve">          </w:t>
      </w:r>
    </w:p>
    <w:p w14:paraId="1A1BCD98" w14:textId="77777777" w:rsidR="0029028F" w:rsidRPr="003538A9" w:rsidRDefault="0029028F" w:rsidP="0029028F">
      <w:pPr>
        <w:rPr>
          <w:lang w:val="es-ES"/>
        </w:rPr>
      </w:pPr>
    </w:p>
    <w:p w14:paraId="5A940F54" w14:textId="77777777" w:rsidR="00086CFB" w:rsidRPr="003538A9" w:rsidRDefault="00086CFB" w:rsidP="00086CFB">
      <w:pPr>
        <w:pStyle w:val="Titre2"/>
      </w:pPr>
      <w:r w:rsidRPr="003538A9">
        <w:t>PRODUCCION</w:t>
      </w:r>
    </w:p>
    <w:p w14:paraId="43DC3A7B" w14:textId="77777777" w:rsidR="00A72ACC" w:rsidRPr="00156F78" w:rsidRDefault="00A72ACC" w:rsidP="00A72ACC">
      <w:r w:rsidRPr="00156F78">
        <w:rPr>
          <w:highlight w:val="yellow"/>
        </w:rPr>
        <w:t xml:space="preserve">Font </w:t>
      </w:r>
      <w:proofErr w:type="spellStart"/>
      <w:proofErr w:type="gramStart"/>
      <w:r w:rsidRPr="00156F78">
        <w:rPr>
          <w:highlight w:val="yellow"/>
        </w:rPr>
        <w:t>awesome</w:t>
      </w:r>
      <w:proofErr w:type="spellEnd"/>
      <w:r w:rsidRPr="00156F78">
        <w:rPr>
          <w:highlight w:val="yellow"/>
        </w:rPr>
        <w:t>:</w:t>
      </w:r>
      <w:proofErr w:type="gramEnd"/>
    </w:p>
    <w:p w14:paraId="677E81D5" w14:textId="77777777" w:rsidR="00524D8D" w:rsidRPr="00524D8D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</w:pP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 </w:t>
      </w:r>
      <w:r w:rsidRPr="00524D8D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"font-</w:t>
      </w:r>
      <w:proofErr w:type="spellStart"/>
      <w:r w:rsidRPr="00524D8D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awesome</w:t>
      </w:r>
      <w:proofErr w:type="spellEnd"/>
      <w:proofErr w:type="gramStart"/>
      <w:r w:rsidRPr="00524D8D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"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:</w:t>
      </w:r>
      <w:proofErr w:type="gramEnd"/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</w:t>
      </w:r>
      <w:r w:rsidRPr="00524D8D">
        <w:rPr>
          <w:rFonts w:ascii="Consolas" w:eastAsia="Times New Roman" w:hAnsi="Consolas" w:cs="Times New Roman"/>
          <w:color w:val="ECE7CD"/>
          <w:sz w:val="21"/>
          <w:szCs w:val="21"/>
          <w:lang w:eastAsia="en-GB"/>
        </w:rPr>
        <w:t>"</w:t>
      </w:r>
      <w:r w:rsidRPr="00524D8D">
        <w:rPr>
          <w:rFonts w:ascii="Consolas" w:eastAsia="Times New Roman" w:hAnsi="Consolas" w:cs="Times New Roman"/>
          <w:color w:val="E0AFF5"/>
          <w:sz w:val="21"/>
          <w:szCs w:val="21"/>
          <w:lang w:eastAsia="en-GB"/>
        </w:rPr>
        <w:t>^4.7.0</w:t>
      </w:r>
      <w:r w:rsidRPr="00524D8D">
        <w:rPr>
          <w:rFonts w:ascii="Consolas" w:eastAsia="Times New Roman" w:hAnsi="Consolas" w:cs="Times New Roman"/>
          <w:color w:val="ECE7CD"/>
          <w:sz w:val="21"/>
          <w:szCs w:val="21"/>
          <w:lang w:eastAsia="en-GB"/>
        </w:rPr>
        <w:t>"</w:t>
      </w: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,</w:t>
      </w:r>
    </w:p>
    <w:p w14:paraId="7B47C2F5" w14:textId="77777777" w:rsidR="00524D8D" w:rsidRPr="00156F78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</w:pPr>
      <w:r w:rsidRPr="00524D8D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   </w:t>
      </w:r>
      <w:r w:rsidRPr="00156F78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"google-fonts</w:t>
      </w:r>
      <w:proofErr w:type="gram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:</w:t>
      </w:r>
      <w:proofErr w:type="gramEnd"/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eastAsia="en-GB"/>
        </w:rPr>
        <w:t>"</w:t>
      </w:r>
      <w:r w:rsidRPr="00156F78">
        <w:rPr>
          <w:rFonts w:ascii="Consolas" w:eastAsia="Times New Roman" w:hAnsi="Consolas" w:cs="Times New Roman"/>
          <w:color w:val="E0AFF5"/>
          <w:sz w:val="21"/>
          <w:szCs w:val="21"/>
          <w:lang w:eastAsia="en-GB"/>
        </w:rPr>
        <w:t>^1.0.0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,</w:t>
      </w:r>
    </w:p>
    <w:p w14:paraId="03ACE8E7" w14:textId="77777777" w:rsidR="00524D8D" w:rsidRPr="00156F78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</w:pPr>
      <w:r w:rsidRPr="00156F78">
        <w:rPr>
          <w:rFonts w:ascii="Consolas" w:eastAsia="Times New Roman" w:hAnsi="Consolas" w:cs="Times New Roman"/>
          <w:color w:val="00BFF9"/>
          <w:sz w:val="21"/>
          <w:szCs w:val="21"/>
          <w:lang w:eastAsia="en-GB"/>
        </w:rPr>
        <w:t>@import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</w:t>
      </w:r>
      <w:r w:rsidRPr="00156F78">
        <w:rPr>
          <w:rFonts w:ascii="Consolas" w:eastAsia="Times New Roman" w:hAnsi="Consolas" w:cs="Times New Roman"/>
          <w:color w:val="F7ECB5"/>
          <w:sz w:val="21"/>
          <w:szCs w:val="21"/>
          <w:lang w:eastAsia="en-GB"/>
        </w:rPr>
        <w:t>url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(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eastAsia="en-GB"/>
        </w:rPr>
        <w:t>'</w:t>
      </w:r>
      <w:r w:rsidRPr="00156F78">
        <w:rPr>
          <w:rFonts w:ascii="Consolas" w:eastAsia="Times New Roman" w:hAnsi="Consolas" w:cs="Times New Roman"/>
          <w:color w:val="D3EED6"/>
          <w:sz w:val="21"/>
          <w:szCs w:val="21"/>
          <w:lang w:eastAsia="en-GB"/>
        </w:rPr>
        <w:t>./../../node_modules/font-awesome/css/font-awesome.min.css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eastAsia="en-GB"/>
        </w:rPr>
        <w:t>'</w:t>
      </w:r>
      <w:proofErr w:type="gramStart"/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);</w:t>
      </w:r>
      <w:proofErr w:type="gramEnd"/>
    </w:p>
    <w:p w14:paraId="1B6F8F6E" w14:textId="77777777" w:rsidR="00524D8D" w:rsidRPr="00156F78" w:rsidRDefault="00524D8D" w:rsidP="00524D8D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</w:pPr>
      <w:r w:rsidRPr="00156F78">
        <w:rPr>
          <w:rFonts w:ascii="Consolas" w:eastAsia="Times New Roman" w:hAnsi="Consolas" w:cs="Times New Roman"/>
          <w:color w:val="00BFF9"/>
          <w:sz w:val="21"/>
          <w:szCs w:val="21"/>
          <w:lang w:eastAsia="en-GB"/>
        </w:rPr>
        <w:t>@import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 </w:t>
      </w:r>
      <w:r w:rsidRPr="00156F78">
        <w:rPr>
          <w:rFonts w:ascii="Consolas" w:eastAsia="Times New Roman" w:hAnsi="Consolas" w:cs="Times New Roman"/>
          <w:color w:val="F7ECB5"/>
          <w:sz w:val="21"/>
          <w:szCs w:val="21"/>
          <w:lang w:eastAsia="en-GB"/>
        </w:rPr>
        <w:t>url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(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eastAsia="en-GB"/>
        </w:rPr>
        <w:t>'</w:t>
      </w:r>
      <w:r w:rsidRPr="00156F78">
        <w:rPr>
          <w:rFonts w:ascii="Consolas" w:eastAsia="Times New Roman" w:hAnsi="Consolas" w:cs="Times New Roman"/>
          <w:color w:val="D3EED6"/>
          <w:sz w:val="21"/>
          <w:szCs w:val="21"/>
          <w:lang w:eastAsia="en-GB"/>
        </w:rPr>
        <w:t>https://fonts.googleapis.com/css2?family=Goldman:wght@400;700&amp;display=swap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eastAsia="en-GB"/>
        </w:rPr>
        <w:t>'</w:t>
      </w:r>
      <w:proofErr w:type="gramStart"/>
      <w:r w:rsidRPr="00156F78">
        <w:rPr>
          <w:rFonts w:ascii="Consolas" w:eastAsia="Times New Roman" w:hAnsi="Consolas" w:cs="Times New Roman"/>
          <w:color w:val="A7DBF7"/>
          <w:sz w:val="21"/>
          <w:szCs w:val="21"/>
          <w:lang w:eastAsia="en-GB"/>
        </w:rPr>
        <w:t>);</w:t>
      </w:r>
      <w:proofErr w:type="gramEnd"/>
    </w:p>
    <w:p w14:paraId="444D14AF" w14:textId="4DB1008C" w:rsidR="00524D8D" w:rsidRDefault="00086CFB" w:rsidP="004E1AED">
      <w:pPr>
        <w:rPr>
          <w:lang w:val="es-ES"/>
        </w:rPr>
      </w:pPr>
      <w:r>
        <w:rPr>
          <w:lang w:val="es-ES"/>
        </w:rPr>
        <w:t xml:space="preserve">Siguiendo las instrucciones de FA, he importado las fuentes a la hoja de </w:t>
      </w:r>
      <w:proofErr w:type="gramStart"/>
      <w:r>
        <w:rPr>
          <w:lang w:val="es-ES"/>
        </w:rPr>
        <w:t xml:space="preserve">estilo </w:t>
      </w:r>
      <w:r w:rsidR="00A13362">
        <w:rPr>
          <w:lang w:val="es-ES"/>
        </w:rPr>
        <w:t>.</w:t>
      </w:r>
      <w:proofErr w:type="gramEnd"/>
    </w:p>
    <w:p w14:paraId="34F90507" w14:textId="77777777" w:rsidR="00086CFB" w:rsidRPr="00156F78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A13362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156F78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&lt;</w:t>
      </w:r>
      <w:r w:rsidRPr="00156F78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link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proofErr w:type="spellStart"/>
      <w:r w:rsidRPr="00156F78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rel</w:t>
      </w:r>
      <w:proofErr w:type="spellEnd"/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156F78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stylesheet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proofErr w:type="spellStart"/>
      <w:r w:rsidRPr="00156F78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href</w:t>
      </w:r>
      <w:proofErr w:type="spellEnd"/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156F78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./styles/</w:t>
      </w:r>
      <w:proofErr w:type="spellStart"/>
      <w:r w:rsidRPr="00156F78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main.scss</w:t>
      </w:r>
      <w:proofErr w:type="spellEnd"/>
      <w:r w:rsidRPr="00156F78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156F78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/&gt;</w:t>
      </w:r>
    </w:p>
    <w:p w14:paraId="11D8235B" w14:textId="4D44D4C6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   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&lt;</w:t>
      </w:r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link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proofErr w:type="spellStart"/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rel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stylesheet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proofErr w:type="spellStart"/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href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./styles/</w:t>
      </w:r>
      <w:proofErr w:type="spellStart"/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media_queries.scss</w:t>
      </w:r>
      <w:proofErr w:type="spellEnd"/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/&gt;</w:t>
      </w:r>
    </w:p>
    <w:p w14:paraId="6F98CB5E" w14:textId="4CA3A3B2" w:rsidR="00086CFB" w:rsidRDefault="00086CFB" w:rsidP="004E1AED">
      <w:pPr>
        <w:rPr>
          <w:lang w:val="es-ES"/>
        </w:rPr>
      </w:pPr>
      <w:r>
        <w:rPr>
          <w:lang w:val="es-ES"/>
        </w:rPr>
        <w:lastRenderedPageBreak/>
        <w:t>Importar FA en este proyecto me ha permitido crear una lupa en la barra de búsqueda del 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&gt;.</w:t>
      </w:r>
    </w:p>
    <w:p w14:paraId="6089FE76" w14:textId="56116E45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</w:pP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&lt;</w:t>
      </w:r>
      <w:proofErr w:type="spellStart"/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i</w:t>
      </w:r>
      <w:proofErr w:type="spellEnd"/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class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fa fa-search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 </w:t>
      </w:r>
      <w:r w:rsidRPr="00086CFB">
        <w:rPr>
          <w:rFonts w:ascii="Consolas" w:eastAsia="Times New Roman" w:hAnsi="Consolas" w:cs="Times New Roman"/>
          <w:color w:val="F7ECB5"/>
          <w:sz w:val="21"/>
          <w:szCs w:val="21"/>
          <w:lang w:val="en-GB" w:eastAsia="en-GB"/>
        </w:rPr>
        <w:t>aria-hidden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n-GB" w:eastAsia="en-GB"/>
        </w:rPr>
        <w:t>=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D3EED6"/>
          <w:sz w:val="21"/>
          <w:szCs w:val="21"/>
          <w:lang w:val="en-GB" w:eastAsia="en-GB"/>
        </w:rPr>
        <w:t>true</w:t>
      </w:r>
      <w:r w:rsidRPr="00086CFB">
        <w:rPr>
          <w:rFonts w:ascii="Consolas" w:eastAsia="Times New Roman" w:hAnsi="Consolas" w:cs="Times New Roman"/>
          <w:color w:val="6BFF81"/>
          <w:sz w:val="21"/>
          <w:szCs w:val="21"/>
          <w:lang w:val="en-GB" w:eastAsia="en-GB"/>
        </w:rPr>
        <w:t>"</w:t>
      </w:r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&gt;&lt;/</w:t>
      </w:r>
      <w:proofErr w:type="spellStart"/>
      <w:r w:rsidRPr="00086CFB">
        <w:rPr>
          <w:rFonts w:ascii="Consolas" w:eastAsia="Times New Roman" w:hAnsi="Consolas" w:cs="Times New Roman"/>
          <w:color w:val="6DBDFA"/>
          <w:sz w:val="21"/>
          <w:szCs w:val="21"/>
          <w:lang w:val="en-GB" w:eastAsia="en-GB"/>
        </w:rPr>
        <w:t>i</w:t>
      </w:r>
      <w:proofErr w:type="spellEnd"/>
      <w:r w:rsidRPr="00086CFB">
        <w:rPr>
          <w:rFonts w:ascii="Consolas" w:eastAsia="Times New Roman" w:hAnsi="Consolas" w:cs="Times New Roman"/>
          <w:color w:val="FFFFFF"/>
          <w:sz w:val="21"/>
          <w:szCs w:val="21"/>
          <w:lang w:val="en-GB" w:eastAsia="en-GB"/>
        </w:rPr>
        <w:t>&gt;</w:t>
      </w:r>
    </w:p>
    <w:p w14:paraId="3ED2A15A" w14:textId="77777777" w:rsidR="00953EB2" w:rsidRDefault="00953EB2" w:rsidP="003F4C2F">
      <w:pPr>
        <w:rPr>
          <w:highlight w:val="yellow"/>
        </w:rPr>
      </w:pPr>
    </w:p>
    <w:p w14:paraId="766C7B19" w14:textId="297D1670" w:rsidR="003F4C2F" w:rsidRPr="00953EB2" w:rsidRDefault="003F4C2F" w:rsidP="003F4C2F">
      <w:pPr>
        <w:rPr>
          <w:rStyle w:val="Lienhypertexte"/>
        </w:rPr>
      </w:pPr>
      <w:r w:rsidRPr="00953EB2">
        <w:rPr>
          <w:highlight w:val="yellow"/>
        </w:rPr>
        <w:t>Google Fonts</w:t>
      </w:r>
      <w:r w:rsidRPr="00953EB2">
        <w:t xml:space="preserve">  </w:t>
      </w:r>
      <w:hyperlink r:id="rId12" w:history="1">
        <w:r w:rsidRPr="00953EB2">
          <w:rPr>
            <w:rStyle w:val="Lienhypertexte"/>
          </w:rPr>
          <w:t>https://fonts.google.com/specimen/Roboto?sidebar.open=true&amp;selection.family=Roboto:ital,wght@0,300;1,500</w:t>
        </w:r>
      </w:hyperlink>
    </w:p>
    <w:p w14:paraId="3ABB6C30" w14:textId="77777777" w:rsidR="003F4C2F" w:rsidRPr="00156F78" w:rsidRDefault="003F4C2F" w:rsidP="003F4C2F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(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'</w:t>
      </w:r>
      <w:r w:rsidRPr="00156F78">
        <w:rPr>
          <w:rFonts w:ascii="Consolas" w:eastAsia="Times New Roman" w:hAnsi="Consolas" w:cs="Times New Roman"/>
          <w:color w:val="D3EED6"/>
          <w:sz w:val="21"/>
          <w:szCs w:val="21"/>
          <w:lang w:val="es-ES" w:eastAsia="en-GB"/>
        </w:rPr>
        <w:t>https://fonts.googleapis.com/css2?family=Goldman:wght@400;700&amp;display=swap</w:t>
      </w:r>
      <w:r w:rsidRPr="00156F78">
        <w:rPr>
          <w:rFonts w:ascii="Consolas" w:eastAsia="Times New Roman" w:hAnsi="Consolas" w:cs="Times New Roman"/>
          <w:color w:val="6BFF81"/>
          <w:sz w:val="21"/>
          <w:szCs w:val="21"/>
          <w:lang w:val="es-ES" w:eastAsia="en-GB"/>
        </w:rPr>
        <w:t>'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);</w:t>
      </w:r>
    </w:p>
    <w:p w14:paraId="4E77CEAB" w14:textId="77777777" w:rsidR="00953EB2" w:rsidRDefault="00953EB2" w:rsidP="004E1AED">
      <w:pPr>
        <w:rPr>
          <w:lang w:val="es-ES"/>
        </w:rPr>
      </w:pPr>
    </w:p>
    <w:p w14:paraId="1CF04F82" w14:textId="77777777" w:rsidR="00953EB2" w:rsidRPr="00156F78" w:rsidRDefault="00953EB2" w:rsidP="00953EB2">
      <w:pPr>
        <w:rPr>
          <w:lang w:val="en-GB"/>
        </w:rPr>
      </w:pPr>
    </w:p>
    <w:p w14:paraId="4A26EAFE" w14:textId="77777777" w:rsidR="00953EB2" w:rsidRPr="003F4C2F" w:rsidRDefault="00953EB2" w:rsidP="00953EB2">
      <w:pPr>
        <w:pStyle w:val="Titre2"/>
        <w:rPr>
          <w:lang w:val="es-ES"/>
        </w:rPr>
      </w:pPr>
      <w:r w:rsidRPr="003F4C2F">
        <w:rPr>
          <w:lang w:val="es-ES"/>
        </w:rPr>
        <w:t>DESAROLLO</w:t>
      </w:r>
    </w:p>
    <w:p w14:paraId="2027BFDB" w14:textId="336495F5" w:rsidR="00A72ACC" w:rsidRDefault="00086CFB" w:rsidP="004E1AED">
      <w:pPr>
        <w:rPr>
          <w:lang w:val="es-ES"/>
        </w:rPr>
      </w:pPr>
      <w:r w:rsidRPr="00086CFB">
        <w:rPr>
          <w:lang w:val="es-ES"/>
        </w:rPr>
        <w:t xml:space="preserve">En </w:t>
      </w:r>
      <w:r w:rsidR="003F4C2F">
        <w:rPr>
          <w:lang w:val="es-ES"/>
        </w:rPr>
        <w:t>el entorno de d</w:t>
      </w:r>
      <w:r w:rsidRPr="00086CFB">
        <w:rPr>
          <w:lang w:val="es-ES"/>
        </w:rPr>
        <w:t xml:space="preserve">esarrollo, </w:t>
      </w:r>
      <w:r>
        <w:rPr>
          <w:lang w:val="es-ES"/>
        </w:rPr>
        <w:t xml:space="preserve">he usado las dependencias que hemos visto en el primer </w:t>
      </w:r>
      <w:r w:rsidR="00A72ACC">
        <w:rPr>
          <w:lang w:val="es-ES"/>
        </w:rPr>
        <w:t>módulo</w:t>
      </w:r>
      <w:r>
        <w:rPr>
          <w:lang w:val="es-ES"/>
        </w:rPr>
        <w:t xml:space="preserve">. </w:t>
      </w:r>
    </w:p>
    <w:p w14:paraId="0D4CEB30" w14:textId="36B18FFB" w:rsidR="00A72ACC" w:rsidRDefault="00A72ACC" w:rsidP="004E1AED">
      <w:pPr>
        <w:rPr>
          <w:lang w:val="es-ES"/>
        </w:rPr>
      </w:pPr>
      <w:proofErr w:type="spellStart"/>
      <w:r w:rsidRPr="00A72ACC">
        <w:rPr>
          <w:b/>
          <w:bCs/>
          <w:lang w:val="es-ES"/>
        </w:rPr>
        <w:t>Eslint</w:t>
      </w:r>
      <w:proofErr w:type="spellEnd"/>
      <w:r w:rsidRPr="00A72ACC">
        <w:rPr>
          <w:b/>
          <w:bCs/>
          <w:lang w:val="es-ES"/>
        </w:rPr>
        <w:t xml:space="preserve"> </w:t>
      </w:r>
      <w:r w:rsidRPr="00A72ACC">
        <w:rPr>
          <w:lang w:val="es-ES"/>
        </w:rPr>
        <w:t xml:space="preserve">y </w:t>
      </w:r>
      <w:proofErr w:type="spellStart"/>
      <w:r w:rsidRPr="00A72ACC">
        <w:rPr>
          <w:b/>
          <w:bCs/>
          <w:lang w:val="es-ES"/>
        </w:rPr>
        <w:t>prettier</w:t>
      </w:r>
      <w:proofErr w:type="spellEnd"/>
      <w:r>
        <w:rPr>
          <w:lang w:val="es-ES"/>
        </w:rPr>
        <w:t xml:space="preserve"> me han parecido muy útil para entrar el código. </w:t>
      </w:r>
    </w:p>
    <w:p w14:paraId="54ED59E9" w14:textId="56C19706" w:rsidR="00A72ACC" w:rsidRDefault="00A72ACC" w:rsidP="004E1AED">
      <w:pPr>
        <w:rPr>
          <w:lang w:val="es-ES"/>
        </w:rPr>
      </w:pPr>
      <w:r w:rsidRPr="00A72ACC">
        <w:rPr>
          <w:b/>
          <w:bCs/>
          <w:lang w:val="es-ES"/>
        </w:rPr>
        <w:t xml:space="preserve">Babel </w:t>
      </w:r>
      <w:r>
        <w:rPr>
          <w:lang w:val="es-ES"/>
        </w:rPr>
        <w:t xml:space="preserve">para </w:t>
      </w:r>
      <w:r w:rsidR="00953EB2">
        <w:rPr>
          <w:lang w:val="es-ES"/>
        </w:rPr>
        <w:t>traducir JS.</w:t>
      </w:r>
    </w:p>
    <w:p w14:paraId="2F93884A" w14:textId="18EC8CC0" w:rsidR="00086CFB" w:rsidRPr="00953EB2" w:rsidRDefault="00953EB2" w:rsidP="004E1AED">
      <w:pPr>
        <w:rPr>
          <w:b/>
          <w:bCs/>
          <w:lang w:val="es-ES"/>
        </w:rPr>
      </w:pPr>
      <w:proofErr w:type="spellStart"/>
      <w:r w:rsidRPr="00953EB2">
        <w:rPr>
          <w:b/>
          <w:bCs/>
          <w:lang w:val="es-ES"/>
        </w:rPr>
        <w:t>Bablel</w:t>
      </w:r>
      <w:proofErr w:type="spellEnd"/>
      <w:r w:rsidR="00086CFB" w:rsidRPr="00953EB2">
        <w:rPr>
          <w:b/>
          <w:bCs/>
          <w:lang w:val="es-ES"/>
        </w:rPr>
        <w:t xml:space="preserve"> “</w:t>
      </w:r>
      <w:r w:rsidR="00086CFB" w:rsidRPr="00953EB2">
        <w:rPr>
          <w:b/>
          <w:bCs/>
          <w:highlight w:val="yellow"/>
          <w:lang w:val="es-ES" w:eastAsia="en-GB"/>
        </w:rPr>
        <w:t>plugin-</w:t>
      </w:r>
      <w:proofErr w:type="spellStart"/>
      <w:r w:rsidR="00086CFB" w:rsidRPr="00953EB2">
        <w:rPr>
          <w:b/>
          <w:bCs/>
          <w:highlight w:val="yellow"/>
          <w:lang w:val="es-ES" w:eastAsia="en-GB"/>
        </w:rPr>
        <w:t>transform</w:t>
      </w:r>
      <w:proofErr w:type="spellEnd"/>
      <w:r w:rsidR="00086CFB" w:rsidRPr="00953EB2">
        <w:rPr>
          <w:b/>
          <w:bCs/>
          <w:highlight w:val="yellow"/>
          <w:lang w:val="es-ES" w:eastAsia="en-GB"/>
        </w:rPr>
        <w:t>-</w:t>
      </w:r>
      <w:proofErr w:type="spellStart"/>
      <w:r w:rsidR="00086CFB" w:rsidRPr="00953EB2">
        <w:rPr>
          <w:b/>
          <w:bCs/>
          <w:highlight w:val="yellow"/>
          <w:lang w:val="es-ES" w:eastAsia="en-GB"/>
        </w:rPr>
        <w:t>runtime</w:t>
      </w:r>
      <w:proofErr w:type="spellEnd"/>
      <w:r w:rsidR="00086CFB" w:rsidRPr="00953EB2">
        <w:rPr>
          <w:b/>
          <w:bCs/>
          <w:highlight w:val="yellow"/>
          <w:lang w:val="es-ES" w:eastAsia="en-GB"/>
        </w:rPr>
        <w:t>":</w:t>
      </w:r>
      <w:r w:rsidR="00086CFB" w:rsidRPr="00953EB2">
        <w:rPr>
          <w:b/>
          <w:bCs/>
          <w:lang w:val="es-ES" w:eastAsia="en-GB"/>
        </w:rPr>
        <w:t> "^7.12.1",</w:t>
      </w:r>
      <w:proofErr w:type="gramStart"/>
      <w:r w:rsidR="00086CFB" w:rsidRPr="00953EB2">
        <w:rPr>
          <w:b/>
          <w:bCs/>
          <w:lang w:val="es-ES" w:eastAsia="en-GB"/>
        </w:rPr>
        <w:t>” .</w:t>
      </w:r>
      <w:proofErr w:type="gramEnd"/>
    </w:p>
    <w:p w14:paraId="4ED2C867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"@babel/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core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^7.12.3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075EF6E1" w14:textId="77777777" w:rsidR="00086CFB" w:rsidRPr="00156F78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"@babel/</w:t>
      </w:r>
      <w:proofErr w:type="spell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node</w:t>
      </w:r>
      <w:proofErr w:type="spellEnd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^7.12.6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6131D8F2" w14:textId="77777777" w:rsidR="00086CFB" w:rsidRPr="00156F78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"@babel/plugin-</w:t>
      </w:r>
      <w:proofErr w:type="spell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transform</w:t>
      </w:r>
      <w:proofErr w:type="spellEnd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-</w:t>
      </w:r>
      <w:proofErr w:type="spell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runtime</w:t>
      </w:r>
      <w:proofErr w:type="spellEnd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^7.12.1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505CB97E" w14:textId="77777777" w:rsidR="00086CFB" w:rsidRPr="00156F78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"@babel/</w:t>
      </w:r>
      <w:proofErr w:type="spell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preset-env</w:t>
      </w:r>
      <w:proofErr w:type="spellEnd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^7.12.1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1045011A" w14:textId="77777777" w:rsidR="00086CFB" w:rsidRPr="00156F78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eslint</w:t>
      </w:r>
      <w:proofErr w:type="spellEnd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^7.13.0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4247EC41" w14:textId="77777777" w:rsidR="00086CFB" w:rsidRPr="00156F78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eslint-config-prettier</w:t>
      </w:r>
      <w:proofErr w:type="spellEnd"/>
      <w:r w:rsidRPr="00156F78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^6.15.0</w:t>
      </w:r>
      <w:r w:rsidRPr="00156F78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,</w:t>
      </w:r>
    </w:p>
    <w:p w14:paraId="5C3F6116" w14:textId="77777777" w:rsidR="00086CFB" w:rsidRPr="00086CFB" w:rsidRDefault="00086CFB" w:rsidP="00086CF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156F78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    </w:t>
      </w: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prettier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^2.1.2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</w:p>
    <w:p w14:paraId="29CF7C03" w14:textId="5DFB6DC0" w:rsidR="00086CFB" w:rsidRDefault="00086CFB" w:rsidP="004E1AED">
      <w:pPr>
        <w:rPr>
          <w:lang w:val="es-ES"/>
        </w:rPr>
      </w:pPr>
      <w:r w:rsidRPr="00086CFB">
        <w:rPr>
          <w:lang w:val="es-ES"/>
        </w:rPr>
        <w:t xml:space="preserve">Para eso </w:t>
      </w:r>
      <w:r>
        <w:rPr>
          <w:lang w:val="es-ES"/>
        </w:rPr>
        <w:t xml:space="preserve">he entrado </w:t>
      </w:r>
      <w:proofErr w:type="gramStart"/>
      <w:r>
        <w:rPr>
          <w:lang w:val="es-ES"/>
        </w:rPr>
        <w:t>en .</w:t>
      </w:r>
      <w:proofErr w:type="spellStart"/>
      <w:proofErr w:type="gramEnd"/>
      <w:r>
        <w:rPr>
          <w:lang w:val="es-ES"/>
        </w:rPr>
        <w:t>babel.rc</w:t>
      </w:r>
      <w:proofErr w:type="spellEnd"/>
      <w:r>
        <w:rPr>
          <w:lang w:val="es-ES"/>
        </w:rPr>
        <w:t xml:space="preserve"> y he añadido la línea siguiente:</w:t>
      </w:r>
    </w:p>
    <w:p w14:paraId="65F1312D" w14:textId="77777777" w:rsidR="00A661EB" w:rsidRPr="00086CFB" w:rsidRDefault="00A661EB" w:rsidP="00A661EB">
      <w:pPr>
        <w:shd w:val="clear" w:color="auto" w:fill="011627"/>
        <w:spacing w:before="0"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</w:pPr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proofErr w:type="spellStart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plugins</w:t>
      </w:r>
      <w:proofErr w:type="spellEnd"/>
      <w:r w:rsidRPr="00086CFB">
        <w:rPr>
          <w:rFonts w:ascii="Consolas" w:eastAsia="Times New Roman" w:hAnsi="Consolas" w:cs="Times New Roman"/>
          <w:color w:val="91DA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: [</w:t>
      </w:r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@babel/plugin-</w:t>
      </w:r>
      <w:proofErr w:type="spellStart"/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transform</w:t>
      </w:r>
      <w:proofErr w:type="spellEnd"/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-</w:t>
      </w:r>
      <w:proofErr w:type="spellStart"/>
      <w:r w:rsidRPr="00086CFB">
        <w:rPr>
          <w:rFonts w:ascii="Consolas" w:eastAsia="Times New Roman" w:hAnsi="Consolas" w:cs="Times New Roman"/>
          <w:color w:val="E0AFF5"/>
          <w:sz w:val="21"/>
          <w:szCs w:val="21"/>
          <w:lang w:val="es-ES" w:eastAsia="en-GB"/>
        </w:rPr>
        <w:t>runtime</w:t>
      </w:r>
      <w:proofErr w:type="spellEnd"/>
      <w:r w:rsidRPr="00086CFB">
        <w:rPr>
          <w:rFonts w:ascii="Consolas" w:eastAsia="Times New Roman" w:hAnsi="Consolas" w:cs="Times New Roman"/>
          <w:color w:val="ECE7CD"/>
          <w:sz w:val="21"/>
          <w:szCs w:val="21"/>
          <w:lang w:val="es-ES" w:eastAsia="en-GB"/>
        </w:rPr>
        <w:t>"</w:t>
      </w:r>
      <w:r w:rsidRPr="00086CFB">
        <w:rPr>
          <w:rFonts w:ascii="Consolas" w:eastAsia="Times New Roman" w:hAnsi="Consolas" w:cs="Times New Roman"/>
          <w:color w:val="A7DBF7"/>
          <w:sz w:val="21"/>
          <w:szCs w:val="21"/>
          <w:lang w:val="es-ES" w:eastAsia="en-GB"/>
        </w:rPr>
        <w:t>]</w:t>
      </w:r>
    </w:p>
    <w:p w14:paraId="70F88900" w14:textId="77777777" w:rsidR="00A661EB" w:rsidRDefault="00A661EB" w:rsidP="00A661EB">
      <w:pPr>
        <w:rPr>
          <w:lang w:val="es-ES"/>
        </w:rPr>
      </w:pPr>
      <w:r>
        <w:rPr>
          <w:lang w:val="es-ES"/>
        </w:rPr>
        <w:t>Este plugin fue instalado como intento de solucionar el error “</w:t>
      </w:r>
      <w:proofErr w:type="spellStart"/>
      <w:r w:rsidRPr="003A767D">
        <w:rPr>
          <w:b/>
          <w:bCs/>
          <w:lang w:val="es-ES"/>
        </w:rPr>
        <w:t>Uncaught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reference</w:t>
      </w:r>
      <w:proofErr w:type="spellEnd"/>
      <w:r w:rsidRPr="003A767D">
        <w:rPr>
          <w:b/>
          <w:bCs/>
          <w:lang w:val="es-ES"/>
        </w:rPr>
        <w:t xml:space="preserve"> </w:t>
      </w:r>
      <w:proofErr w:type="gramStart"/>
      <w:r w:rsidRPr="003A767D">
        <w:rPr>
          <w:b/>
          <w:bCs/>
          <w:lang w:val="es-ES"/>
        </w:rPr>
        <w:t>error :</w:t>
      </w:r>
      <w:proofErr w:type="gram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regenerator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runtime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is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not</w:t>
      </w:r>
      <w:proofErr w:type="spellEnd"/>
      <w:r w:rsidRPr="003A767D">
        <w:rPr>
          <w:b/>
          <w:bCs/>
          <w:lang w:val="es-ES"/>
        </w:rPr>
        <w:t xml:space="preserve"> </w:t>
      </w:r>
      <w:proofErr w:type="spellStart"/>
      <w:r w:rsidRPr="003A767D">
        <w:rPr>
          <w:b/>
          <w:bCs/>
          <w:lang w:val="es-ES"/>
        </w:rPr>
        <w:t>defined</w:t>
      </w:r>
      <w:proofErr w:type="spellEnd"/>
      <w:r>
        <w:rPr>
          <w:b/>
          <w:bCs/>
          <w:lang w:val="es-ES"/>
        </w:rPr>
        <w:t xml:space="preserve">”  </w:t>
      </w:r>
      <w:r w:rsidRPr="00F678F5">
        <w:rPr>
          <w:lang w:val="es-ES"/>
        </w:rPr>
        <w:t>y otros error</w:t>
      </w:r>
      <w:r>
        <w:rPr>
          <w:lang w:val="es-ES"/>
        </w:rPr>
        <w:t>e</w:t>
      </w:r>
      <w:r w:rsidRPr="00F678F5">
        <w:rPr>
          <w:lang w:val="es-ES"/>
        </w:rPr>
        <w:t xml:space="preserve">s relacionados con las funciones </w:t>
      </w:r>
      <w:proofErr w:type="spellStart"/>
      <w:r w:rsidRPr="00F678F5">
        <w:rPr>
          <w:lang w:val="es-ES"/>
        </w:rPr>
        <w:t>async</w:t>
      </w:r>
      <w:proofErr w:type="spellEnd"/>
      <w:r w:rsidRPr="00F678F5">
        <w:rPr>
          <w:lang w:val="es-ES"/>
        </w:rPr>
        <w:t xml:space="preserve"> y </w:t>
      </w:r>
      <w:proofErr w:type="spellStart"/>
      <w:r w:rsidRPr="00F678F5">
        <w:rPr>
          <w:lang w:val="es-ES"/>
        </w:rPr>
        <w:t>await</w:t>
      </w:r>
      <w:proofErr w:type="spellEnd"/>
      <w:r w:rsidRPr="00F678F5">
        <w:rPr>
          <w:lang w:val="es-ES"/>
        </w:rPr>
        <w:t xml:space="preserve">. </w:t>
      </w:r>
      <w:r>
        <w:rPr>
          <w:lang w:val="es-ES"/>
        </w:rPr>
        <w:t>(para mi barra de búsqueda; el objetivo era mostrar resultados al teclear las primeras letras de un libro en el &lt;input&gt;).</w:t>
      </w:r>
    </w:p>
    <w:p w14:paraId="09ACB64C" w14:textId="77777777" w:rsidR="00A661EB" w:rsidRDefault="00A661EB" w:rsidP="00A661EB">
      <w:pPr>
        <w:rPr>
          <w:lang w:val="es-ES"/>
        </w:rPr>
      </w:pPr>
      <w:r>
        <w:rPr>
          <w:lang w:val="es-ES"/>
        </w:rPr>
        <w:t xml:space="preserve">Después de instalarlo el plugin </w:t>
      </w:r>
      <w:proofErr w:type="spellStart"/>
      <w:r>
        <w:rPr>
          <w:lang w:val="es-ES"/>
        </w:rPr>
        <w:t>transform-</w:t>
      </w:r>
      <w:proofErr w:type="gram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el error desapareció.</w:t>
      </w:r>
    </w:p>
    <w:p w14:paraId="23F9A3EE" w14:textId="569E789A" w:rsidR="00A661EB" w:rsidRPr="003F4C2F" w:rsidRDefault="00A661EB" w:rsidP="004E1AED">
      <w:pPr>
        <w:rPr>
          <w:lang w:val="es-ES"/>
        </w:rPr>
      </w:pPr>
    </w:p>
    <w:p w14:paraId="322F80B7" w14:textId="77777777" w:rsidR="00086CFB" w:rsidRPr="003F4C2F" w:rsidRDefault="00086CFB">
      <w:pPr>
        <w:rPr>
          <w:lang w:val="es-ES"/>
        </w:rPr>
      </w:pPr>
      <w:r w:rsidRPr="003F4C2F">
        <w:rPr>
          <w:lang w:val="es-ES"/>
        </w:rPr>
        <w:br w:type="page"/>
      </w:r>
    </w:p>
    <w:sectPr w:rsidR="00086CFB" w:rsidRPr="003F4C2F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1886" w14:textId="77777777" w:rsidR="00350906" w:rsidRDefault="00350906">
      <w:pPr>
        <w:spacing w:after="0" w:line="240" w:lineRule="auto"/>
      </w:pPr>
      <w:r>
        <w:separator/>
      </w:r>
    </w:p>
  </w:endnote>
  <w:endnote w:type="continuationSeparator" w:id="0">
    <w:p w14:paraId="488D82F5" w14:textId="77777777" w:rsidR="00350906" w:rsidRDefault="0035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CE591" w14:textId="77777777"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86912" w14:textId="77777777" w:rsidR="00350906" w:rsidRDefault="00350906">
      <w:pPr>
        <w:spacing w:after="0" w:line="240" w:lineRule="auto"/>
      </w:pPr>
      <w:r>
        <w:separator/>
      </w:r>
    </w:p>
  </w:footnote>
  <w:footnote w:type="continuationSeparator" w:id="0">
    <w:p w14:paraId="6D04B2AC" w14:textId="77777777" w:rsidR="00350906" w:rsidRDefault="0035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1F4724"/>
    <w:multiLevelType w:val="hybridMultilevel"/>
    <w:tmpl w:val="CF6E6AA6"/>
    <w:lvl w:ilvl="0" w:tplc="D7205EA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D60E7D"/>
    <w:multiLevelType w:val="multilevel"/>
    <w:tmpl w:val="EE0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7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7F"/>
    <w:rsid w:val="00086CFB"/>
    <w:rsid w:val="00113624"/>
    <w:rsid w:val="00156F78"/>
    <w:rsid w:val="00194DF6"/>
    <w:rsid w:val="0019715A"/>
    <w:rsid w:val="0026779E"/>
    <w:rsid w:val="0029028F"/>
    <w:rsid w:val="002F0D75"/>
    <w:rsid w:val="00350906"/>
    <w:rsid w:val="003538A9"/>
    <w:rsid w:val="003A767D"/>
    <w:rsid w:val="003F4C2F"/>
    <w:rsid w:val="004E1AED"/>
    <w:rsid w:val="00524D8D"/>
    <w:rsid w:val="00574B2B"/>
    <w:rsid w:val="005C12A5"/>
    <w:rsid w:val="00604D7C"/>
    <w:rsid w:val="006D2569"/>
    <w:rsid w:val="00784E9F"/>
    <w:rsid w:val="007F2D8C"/>
    <w:rsid w:val="008B7712"/>
    <w:rsid w:val="00921892"/>
    <w:rsid w:val="00953EB2"/>
    <w:rsid w:val="00A01CF4"/>
    <w:rsid w:val="00A1310C"/>
    <w:rsid w:val="00A13362"/>
    <w:rsid w:val="00A661EB"/>
    <w:rsid w:val="00A72ACC"/>
    <w:rsid w:val="00BF026B"/>
    <w:rsid w:val="00C57B4D"/>
    <w:rsid w:val="00CD7FC8"/>
    <w:rsid w:val="00CF28DD"/>
    <w:rsid w:val="00D47A97"/>
    <w:rsid w:val="00DC1FC0"/>
    <w:rsid w:val="00EE6A7F"/>
    <w:rsid w:val="00F678F5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06F"/>
  <w15:docId w15:val="{B5C4FFF0-D68A-48B0-AEE2-581BBA80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character" w:customStyle="1" w:styleId="token">
    <w:name w:val="token"/>
    <w:basedOn w:val="Policepardfaut"/>
    <w:rsid w:val="00784E9F"/>
  </w:style>
  <w:style w:type="character" w:styleId="Accentuation">
    <w:name w:val="Emphasis"/>
    <w:basedOn w:val="Policepardfaut"/>
    <w:uiPriority w:val="20"/>
    <w:qFormat/>
    <w:rsid w:val="00113624"/>
    <w:rPr>
      <w:i/>
      <w:iCs/>
    </w:rPr>
  </w:style>
  <w:style w:type="character" w:styleId="Lienhypertexte">
    <w:name w:val="Hyperlink"/>
    <w:basedOn w:val="Policepardfaut"/>
    <w:uiPriority w:val="99"/>
    <w:unhideWhenUsed/>
    <w:rsid w:val="00A01CF4"/>
    <w:rPr>
      <w:color w:val="005D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1C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ource">
    <w:name w:val="source"/>
    <w:basedOn w:val="Policepardfaut"/>
    <w:rsid w:val="00BF026B"/>
  </w:style>
  <w:style w:type="character" w:customStyle="1" w:styleId="string">
    <w:name w:val="string"/>
    <w:basedOn w:val="Policepardfaut"/>
    <w:rsid w:val="00BF026B"/>
  </w:style>
  <w:style w:type="character" w:customStyle="1" w:styleId="punctuation">
    <w:name w:val="punctuation"/>
    <w:basedOn w:val="Policepardfaut"/>
    <w:rsid w:val="00BF026B"/>
  </w:style>
  <w:style w:type="character" w:customStyle="1" w:styleId="meta">
    <w:name w:val="meta"/>
    <w:basedOn w:val="Policepardfaut"/>
    <w:rsid w:val="00BF026B"/>
  </w:style>
  <w:style w:type="paragraph" w:styleId="Paragraphedeliste">
    <w:name w:val="List Paragraph"/>
    <w:basedOn w:val="Normal"/>
    <w:uiPriority w:val="34"/>
    <w:unhideWhenUsed/>
    <w:qFormat/>
    <w:rsid w:val="0029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nts.google.com/specimen/Roboto?sidebar.open=true&amp;selection.family=Roboto:ital,wght@0,300;1,5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756F252710C14F884C683814D2A38B" ma:contentTypeVersion="0" ma:contentTypeDescription="Crear nuevo documento." ma:contentTypeScope="" ma:versionID="56076843c7250e59926ac7fa9124e2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565d3feef7ec5a7d2d24fc544730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159358-BB8B-44AA-B085-C79DE19549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2CA060-C73F-4A65-8204-F57D8352D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4759E8-E84B-4D48-BD23-D47B6186B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159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 R</dc:creator>
  <cp:keywords/>
  <dc:description/>
  <cp:lastModifiedBy>Raphael Boury</cp:lastModifiedBy>
  <cp:revision>6</cp:revision>
  <dcterms:created xsi:type="dcterms:W3CDTF">2020-11-16T08:13:00Z</dcterms:created>
  <dcterms:modified xsi:type="dcterms:W3CDTF">2020-11-16T23:26:00Z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0x01010072756F252710C14F884C683814D2A38B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