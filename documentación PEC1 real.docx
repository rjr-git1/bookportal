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7F22" w14:textId="2512D3E5" w:rsidR="004E1AED" w:rsidRPr="00EE6A7F" w:rsidRDefault="00EE6A7F" w:rsidP="004E1AED">
      <w:pPr>
        <w:pStyle w:val="Titre"/>
        <w:rPr>
          <w:lang w:val="es-ES"/>
        </w:rPr>
      </w:pPr>
      <w:r w:rsidRPr="00EE6A7F">
        <w:rPr>
          <w:lang w:val="es-ES"/>
        </w:rPr>
        <w:t>DOCUMENTACIón PEC1</w:t>
      </w:r>
    </w:p>
    <w:p w14:paraId="5EDF17BD" w14:textId="2C59D485" w:rsidR="00194DF6" w:rsidRPr="00EE6A7F" w:rsidRDefault="00EE6A7F">
      <w:pPr>
        <w:pStyle w:val="Titre1"/>
        <w:rPr>
          <w:lang w:val="es-ES"/>
        </w:rPr>
      </w:pPr>
      <w:r w:rsidRPr="00EE6A7F">
        <w:rPr>
          <w:lang w:val="es-ES"/>
        </w:rPr>
        <w:t>CONSTRUCCIÓn de l</w:t>
      </w:r>
      <w:r>
        <w:rPr>
          <w:lang w:val="es-ES"/>
        </w:rPr>
        <w:t>a página</w:t>
      </w:r>
    </w:p>
    <w:sdt>
      <w:sdtPr>
        <w:alias w:val="Texte du document :"/>
        <w:tag w:val="Texte du document :"/>
        <w:id w:val="735445599"/>
        <w:placeholder>
          <w:docPart w:val="5E894306E5A64C089A68704A01A62828"/>
        </w:placeholder>
        <w:temporary/>
        <w:showingPlcHdr/>
        <w15:appearance w15:val="hidden"/>
      </w:sdtPr>
      <w:sdtEndPr/>
      <w:sdtContent>
        <w:p w14:paraId="2F9E8614" w14:textId="77777777" w:rsidR="004E1AED" w:rsidRDefault="004E1AED" w:rsidP="004E1AED">
          <w:r>
            <w:rPr>
              <w:lang w:bidi="fr-FR"/>
            </w:rPr>
            <w:t>Pour commencer immédiatement, appuyez simplement sur le texte d’un espace réservé (tel que celui-ci), puis commencez à taper pour remplacer ce texte par le vôtre.</w:t>
          </w:r>
        </w:p>
        <w:p w14:paraId="6F8A6DA0" w14:textId="77777777" w:rsidR="004E1AED" w:rsidRDefault="004E1AED" w:rsidP="004E1AED">
          <w:r>
            <w:rPr>
              <w:lang w:bidi="fr-FR"/>
            </w:rPr>
            <w:t xml:space="preserve">Vous voulez insérer une image à partir de vos fichiers ou ajouter une forme, une zone de texte ou un tableau ? Procédez comme suit : dans l’onglet Insertion du ruban, appuyez simplement sur l’option souhaitée. </w:t>
          </w:r>
        </w:p>
        <w:p w14:paraId="2C9C9474" w14:textId="5E57B4A8" w:rsidR="004E1AED" w:rsidRDefault="004E1AED" w:rsidP="004E1AED">
          <w:r>
            <w:rPr>
              <w:lang w:bidi="fr-FR"/>
            </w:rPr>
            <w:t>L’onglet Insertion inclut des outils encore plus faciles à utiliser (par exemple, ajout d’un lien hypertexte ou insertion d’un commentaire, ajout de la numérotation automatique des pages, etc.).</w:t>
          </w:r>
        </w:p>
      </w:sdtContent>
    </w:sdt>
    <w:p w14:paraId="65BA8146" w14:textId="3EFE3804" w:rsidR="00EE6A7F" w:rsidRDefault="00EE6A7F" w:rsidP="004E1AED"/>
    <w:p w14:paraId="0A508331" w14:textId="77777777" w:rsidR="00EE6A7F" w:rsidRPr="00784E9F" w:rsidRDefault="00EE6A7F" w:rsidP="00EE6A7F">
      <w:pPr>
        <w:pStyle w:val="Titre"/>
      </w:pPr>
    </w:p>
    <w:p w14:paraId="4DC59A69" w14:textId="36814CF3" w:rsidR="00EE6A7F" w:rsidRPr="00EE6A7F" w:rsidRDefault="00EE6A7F" w:rsidP="00EE6A7F">
      <w:pPr>
        <w:pStyle w:val="Titre1"/>
        <w:rPr>
          <w:lang w:val="es-ES"/>
        </w:rPr>
      </w:pPr>
      <w:r>
        <w:rPr>
          <w:lang w:val="es-ES"/>
        </w:rPr>
        <w:t>DECIsiones</w:t>
      </w:r>
    </w:p>
    <w:p w14:paraId="39B7C646" w14:textId="5A3E3695" w:rsidR="00EE6A7F" w:rsidRDefault="00EE6A7F" w:rsidP="004E1AED"/>
    <w:p w14:paraId="1FC0D317" w14:textId="436ECE7B" w:rsidR="00EE6A7F" w:rsidRDefault="00EE6A7F" w:rsidP="004E1AED"/>
    <w:p w14:paraId="0CF41636" w14:textId="1971D93A" w:rsidR="00EE6A7F" w:rsidRDefault="00EE6A7F" w:rsidP="004E1AED"/>
    <w:p w14:paraId="3FA73C78" w14:textId="0DC79C7E" w:rsidR="00EE6A7F" w:rsidRDefault="00EE6A7F" w:rsidP="004E1AED"/>
    <w:p w14:paraId="3DCB3988" w14:textId="77777777" w:rsidR="00EE6A7F" w:rsidRDefault="00EE6A7F" w:rsidP="004E1AED"/>
    <w:p w14:paraId="4F7B8838" w14:textId="3FD279AB" w:rsidR="00EE6A7F" w:rsidRDefault="00EE6A7F" w:rsidP="004E1AED">
      <w:r>
        <w:t>/*</w:t>
      </w:r>
    </w:p>
    <w:p w14:paraId="4FF1E3B0" w14:textId="77777777" w:rsidR="00EE6A7F" w:rsidRPr="00EE6A7F" w:rsidRDefault="00EE6A7F" w:rsidP="00EE6A7F">
      <w:pPr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</w:pPr>
      <w:r w:rsidRPr="00EE6A7F"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  <w:t xml:space="preserve">Explicar tu proceso de construcción de la página, similar al de la </w:t>
      </w:r>
      <w:proofErr w:type="gramStart"/>
      <w:r w:rsidRPr="00EE6A7F"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  <w:t>M2</w:t>
      </w:r>
      <w:proofErr w:type="gramEnd"/>
      <w:r w:rsidRPr="00EE6A7F"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  <w:t xml:space="preserve"> pero explicando los resultados específicos para tu caso.</w:t>
      </w:r>
    </w:p>
    <w:p w14:paraId="0DB8AB89" w14:textId="77777777" w:rsidR="00EE6A7F" w:rsidRPr="00EE6A7F" w:rsidRDefault="00EE6A7F" w:rsidP="00EE6A7F">
      <w:pPr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</w:pPr>
      <w:r w:rsidRPr="00EE6A7F"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  <w:t>Proceso de toma de decisiones: retos, posibilidades y decisión final tomada justificada.</w:t>
      </w:r>
    </w:p>
    <w:p w14:paraId="00995D06" w14:textId="77777777" w:rsidR="00EE6A7F" w:rsidRPr="00EE6A7F" w:rsidRDefault="00EE6A7F" w:rsidP="00EE6A7F">
      <w:pPr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</w:pPr>
      <w:r w:rsidRPr="00EE6A7F"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  <w:t xml:space="preserve">Aspectos relevantes del proyecto explicados: </w:t>
      </w:r>
      <w:proofErr w:type="spellStart"/>
      <w:r w:rsidRPr="00EE6A7F"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  <w:t>responsive</w:t>
      </w:r>
      <w:proofErr w:type="spellEnd"/>
      <w:r w:rsidRPr="00EE6A7F">
        <w:rPr>
          <w:rFonts w:ascii="Arial" w:eastAsia="Times New Roman" w:hAnsi="Arial" w:cs="Arial"/>
          <w:color w:val="000078"/>
          <w:sz w:val="26"/>
          <w:szCs w:val="26"/>
          <w:lang w:val="es-ES" w:eastAsia="en-GB"/>
        </w:rPr>
        <w:t>, técnicas específicas, semántica...</w:t>
      </w:r>
    </w:p>
    <w:p w14:paraId="2FEBC224" w14:textId="5979773E" w:rsidR="00EE6A7F" w:rsidRDefault="00EE6A7F" w:rsidP="004E1AED">
      <w:pPr>
        <w:rPr>
          <w:lang w:val="es-ES"/>
        </w:rPr>
      </w:pPr>
      <w:r>
        <w:rPr>
          <w:lang w:val="es-ES"/>
        </w:rPr>
        <w:t>*/</w:t>
      </w:r>
    </w:p>
    <w:p w14:paraId="23E062A9" w14:textId="7235BEC4" w:rsidR="00784E9F" w:rsidRDefault="00784E9F" w:rsidP="004E1AED">
      <w:pPr>
        <w:rPr>
          <w:lang w:val="es-ES"/>
        </w:rPr>
      </w:pPr>
    </w:p>
    <w:p w14:paraId="12E44916" w14:textId="304AA82D" w:rsidR="00784E9F" w:rsidRDefault="00784E9F" w:rsidP="004E1AED">
      <w:pPr>
        <w:rPr>
          <w:lang w:val="es-ES"/>
        </w:rPr>
      </w:pPr>
      <w:proofErr w:type="gramStart"/>
      <w:r>
        <w:rPr>
          <w:lang w:val="es-ES"/>
        </w:rPr>
        <w:t>BABEL :</w:t>
      </w:r>
      <w:proofErr w:type="gramEnd"/>
    </w:p>
    <w:p w14:paraId="3B22928D" w14:textId="0149EA0F" w:rsidR="00784E9F" w:rsidRDefault="00784E9F" w:rsidP="004E1AED">
      <w:pPr>
        <w:rPr>
          <w:lang w:val="es-ES"/>
        </w:rPr>
      </w:pPr>
      <w:proofErr w:type="spellStart"/>
      <w:r w:rsidRPr="00784E9F">
        <w:rPr>
          <w:lang w:val="es-ES"/>
        </w:rPr>
        <w:t>Node</w:t>
      </w:r>
      <w:proofErr w:type="spellEnd"/>
      <w:r w:rsidRPr="00784E9F">
        <w:rPr>
          <w:lang w:val="es-ES"/>
        </w:rPr>
        <w:t xml:space="preserve"> no </w:t>
      </w:r>
      <w:proofErr w:type="spellStart"/>
      <w:r w:rsidRPr="00784E9F">
        <w:rPr>
          <w:lang w:val="es-ES"/>
        </w:rPr>
        <w:t>podia</w:t>
      </w:r>
      <w:proofErr w:type="spellEnd"/>
      <w:r w:rsidRPr="00784E9F">
        <w:rPr>
          <w:lang w:val="es-ES"/>
        </w:rPr>
        <w:t xml:space="preserve"> interpret</w:t>
      </w:r>
      <w:r>
        <w:rPr>
          <w:lang w:val="es-ES"/>
        </w:rPr>
        <w:t xml:space="preserve">ar el </w:t>
      </w:r>
      <w:proofErr w:type="gramStart"/>
      <w:r>
        <w:rPr>
          <w:lang w:val="es-ES"/>
        </w:rPr>
        <w:t>JS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work.</w:t>
      </w:r>
    </w:p>
    <w:p w14:paraId="0BA4EAAA" w14:textId="28F87C90" w:rsidR="00784E9F" w:rsidRDefault="00784E9F" w:rsidP="004E1AED">
      <w:pPr>
        <w:rPr>
          <w:lang w:val="es-ES"/>
        </w:rPr>
      </w:pPr>
      <w:r w:rsidRPr="00784E9F">
        <w:rPr>
          <w:lang w:val="es-ES"/>
        </w:rPr>
        <w:t>https://www.robinwieruch.de/minimal-node-js-babel-setup#nodejs-with-babel</w:t>
      </w:r>
    </w:p>
    <w:p w14:paraId="362B1FAF" w14:textId="34DB4E67" w:rsidR="00784E9F" w:rsidRPr="00784E9F" w:rsidRDefault="00784E9F" w:rsidP="004E1AED">
      <w:pPr>
        <w:rPr>
          <w:lang w:val="en-GB"/>
        </w:rPr>
      </w:pPr>
      <w:proofErr w:type="spellStart"/>
      <w:r w:rsidRPr="00784E9F">
        <w:rPr>
          <w:rStyle w:val="token"/>
          <w:rFonts w:ascii="Courier New" w:hAnsi="Courier New" w:cs="Courier New"/>
          <w:color w:val="D6DEEB"/>
          <w:spacing w:val="-1"/>
          <w:shd w:val="clear" w:color="auto" w:fill="011627"/>
          <w:lang w:val="en-GB"/>
        </w:rPr>
        <w:t>npm</w:t>
      </w:r>
      <w:proofErr w:type="spellEnd"/>
      <w:r w:rsidRPr="00784E9F">
        <w:rPr>
          <w:rStyle w:val="token"/>
          <w:rFonts w:ascii="Courier New" w:hAnsi="Courier New" w:cs="Courier New"/>
          <w:color w:val="D6DEEB"/>
          <w:spacing w:val="-1"/>
          <w:shd w:val="clear" w:color="auto" w:fill="011627"/>
          <w:lang w:val="en-GB"/>
        </w:rPr>
        <w:t xml:space="preserve"> install @babel</w:t>
      </w:r>
      <w:r w:rsidRPr="00784E9F">
        <w:rPr>
          <w:rStyle w:val="token"/>
          <w:rFonts w:ascii="Courier New" w:hAnsi="Courier New" w:cs="Courier New"/>
          <w:color w:val="7FDBCA"/>
          <w:spacing w:val="-1"/>
          <w:shd w:val="clear" w:color="auto" w:fill="011627"/>
          <w:lang w:val="en-GB"/>
        </w:rPr>
        <w:t>/</w:t>
      </w:r>
      <w:r w:rsidRPr="00784E9F">
        <w:rPr>
          <w:rStyle w:val="token"/>
          <w:rFonts w:ascii="Courier New" w:hAnsi="Courier New" w:cs="Courier New"/>
          <w:color w:val="D6DEEB"/>
          <w:spacing w:val="-1"/>
          <w:shd w:val="clear" w:color="auto" w:fill="011627"/>
          <w:lang w:val="en-GB"/>
        </w:rPr>
        <w:t>core @babel</w:t>
      </w:r>
      <w:r w:rsidRPr="00784E9F">
        <w:rPr>
          <w:rStyle w:val="token"/>
          <w:rFonts w:ascii="Courier New" w:hAnsi="Courier New" w:cs="Courier New"/>
          <w:color w:val="7FDBCA"/>
          <w:spacing w:val="-1"/>
          <w:shd w:val="clear" w:color="auto" w:fill="011627"/>
          <w:lang w:val="en-GB"/>
        </w:rPr>
        <w:t>/</w:t>
      </w:r>
      <w:r w:rsidRPr="00784E9F">
        <w:rPr>
          <w:rStyle w:val="token"/>
          <w:rFonts w:ascii="Courier New" w:hAnsi="Courier New" w:cs="Courier New"/>
          <w:color w:val="D6DEEB"/>
          <w:spacing w:val="-1"/>
          <w:shd w:val="clear" w:color="auto" w:fill="011627"/>
          <w:lang w:val="en-GB"/>
        </w:rPr>
        <w:t xml:space="preserve">node </w:t>
      </w:r>
      <w:r w:rsidRPr="00784E9F">
        <w:rPr>
          <w:rStyle w:val="token"/>
          <w:rFonts w:ascii="Courier New" w:hAnsi="Courier New" w:cs="Courier New"/>
          <w:color w:val="7FDBCA"/>
          <w:spacing w:val="-1"/>
          <w:shd w:val="clear" w:color="auto" w:fill="011627"/>
          <w:lang w:val="en-GB"/>
        </w:rPr>
        <w:t>--</w:t>
      </w:r>
      <w:r w:rsidRPr="00784E9F">
        <w:rPr>
          <w:rStyle w:val="token"/>
          <w:rFonts w:ascii="Courier New" w:hAnsi="Courier New" w:cs="Courier New"/>
          <w:color w:val="D6DEEB"/>
          <w:spacing w:val="-1"/>
          <w:shd w:val="clear" w:color="auto" w:fill="011627"/>
          <w:lang w:val="en-GB"/>
        </w:rPr>
        <w:t>save</w:t>
      </w:r>
      <w:r w:rsidRPr="00784E9F">
        <w:rPr>
          <w:rStyle w:val="token"/>
          <w:rFonts w:ascii="Courier New" w:hAnsi="Courier New" w:cs="Courier New"/>
          <w:color w:val="7FDBCA"/>
          <w:spacing w:val="-1"/>
          <w:shd w:val="clear" w:color="auto" w:fill="011627"/>
          <w:lang w:val="en-GB"/>
        </w:rPr>
        <w:t>-</w:t>
      </w:r>
      <w:r w:rsidRPr="00784E9F">
        <w:rPr>
          <w:rStyle w:val="token"/>
          <w:rFonts w:ascii="Courier New" w:hAnsi="Courier New" w:cs="Courier New"/>
          <w:color w:val="D6DEEB"/>
          <w:spacing w:val="-1"/>
          <w:shd w:val="clear" w:color="auto" w:fill="011627"/>
          <w:lang w:val="en-GB"/>
        </w:rPr>
        <w:t>dev</w:t>
      </w:r>
    </w:p>
    <w:p w14:paraId="00E9AA18" w14:textId="5BEC7013" w:rsidR="00113624" w:rsidRDefault="00113624" w:rsidP="00113624">
      <w:pPr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</w:pPr>
      <w:proofErr w:type="spellStart"/>
      <w:r>
        <w:rPr>
          <w:lang w:val="en-GB"/>
        </w:rPr>
        <w:lastRenderedPageBreak/>
        <w:t>Estilos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autocorreccion</w:t>
      </w:r>
      <w:proofErr w:type="spellEnd"/>
      <w:r>
        <w:rPr>
          <w:lang w:val="en-GB"/>
        </w:rPr>
        <w:t xml:space="preserve">: </w:t>
      </w:r>
      <w:proofErr w:type="spellStart"/>
      <w:r w:rsidRPr="00113624"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  <w:t>npm</w:t>
      </w:r>
      <w:proofErr w:type="spellEnd"/>
      <w:r w:rsidRPr="00113624"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  <w:t xml:space="preserve"> install -D </w:t>
      </w:r>
      <w:proofErr w:type="spellStart"/>
      <w:r w:rsidRPr="00113624"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  <w:t>eslint</w:t>
      </w:r>
      <w:proofErr w:type="spellEnd"/>
      <w:r w:rsidRPr="00113624"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  <w:t xml:space="preserve"> prettier </w:t>
      </w:r>
      <w:proofErr w:type="spellStart"/>
      <w:r w:rsidRPr="00113624"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  <w:t>eslint</w:t>
      </w:r>
      <w:proofErr w:type="spellEnd"/>
      <w:r w:rsidRPr="00113624"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  <w:t>-config-prettier</w:t>
      </w:r>
    </w:p>
    <w:p w14:paraId="18945D6D" w14:textId="77777777" w:rsidR="00A01CF4" w:rsidRDefault="00A01CF4" w:rsidP="00113624">
      <w:pPr>
        <w:rPr>
          <w:rFonts w:ascii="Courier" w:eastAsia="Times New Roman" w:hAnsi="Courier" w:cs="Courier New"/>
          <w:color w:val="000078"/>
          <w:sz w:val="20"/>
          <w:szCs w:val="20"/>
          <w:lang w:val="en-GB" w:eastAsia="en-GB"/>
        </w:rPr>
      </w:pPr>
    </w:p>
    <w:p w14:paraId="3ADF4834" w14:textId="1557A2B2" w:rsidR="00A01CF4" w:rsidRDefault="00A01CF4" w:rsidP="00A01CF4">
      <w:pPr>
        <w:pStyle w:val="Titre1"/>
        <w:rPr>
          <w:lang w:val="es-ES"/>
        </w:rPr>
      </w:pPr>
      <w:r>
        <w:rPr>
          <w:lang w:val="es-ES"/>
        </w:rPr>
        <w:t>imágenes</w:t>
      </w:r>
    </w:p>
    <w:p w14:paraId="7B76FBD0" w14:textId="7AEC066E" w:rsidR="00A01CF4" w:rsidRDefault="00A01CF4" w:rsidP="00A01CF4">
      <w:pPr>
        <w:rPr>
          <w:lang w:val="es-ES"/>
        </w:rPr>
      </w:pPr>
      <w:r>
        <w:rPr>
          <w:lang w:val="es-ES"/>
        </w:rPr>
        <w:t xml:space="preserve">FUENTES: </w:t>
      </w:r>
    </w:p>
    <w:p w14:paraId="4BBFAA17" w14:textId="77777777" w:rsidR="00A01CF4" w:rsidRDefault="00A01CF4" w:rsidP="00A01CF4">
      <w:pPr>
        <w:rPr>
          <w:lang w:val="es-ES"/>
        </w:rPr>
      </w:pPr>
    </w:p>
    <w:p w14:paraId="22C62BBA" w14:textId="3CA90EF4" w:rsidR="00A01CF4" w:rsidRDefault="00A01CF4" w:rsidP="00A01CF4">
      <w:pPr>
        <w:rPr>
          <w:lang w:val="es-ES"/>
        </w:rPr>
      </w:pPr>
      <w:r>
        <w:rPr>
          <w:lang w:val="es-ES"/>
        </w:rPr>
        <w:t xml:space="preserve">PROFILE PIC: </w:t>
      </w:r>
    </w:p>
    <w:p w14:paraId="3CAF77B7" w14:textId="34CCE841" w:rsidR="00A01CF4" w:rsidRDefault="00A01CF4" w:rsidP="00A01CF4">
      <w:pPr>
        <w:rPr>
          <w:lang w:val="es-ES"/>
        </w:rPr>
      </w:pPr>
      <w:hyperlink r:id="rId11" w:history="1">
        <w:r w:rsidRPr="00B21181">
          <w:rPr>
            <w:rStyle w:val="Lienhypertexte"/>
            <w:lang w:val="es-ES"/>
          </w:rPr>
          <w:t>https://rickrozoff.wordpress.com/2013/04/10/victor-hugo-war-made-by-humanity-against-humanity-despite-humanity/</w:t>
        </w:r>
      </w:hyperlink>
    </w:p>
    <w:p w14:paraId="767EACAA" w14:textId="1FBAE200" w:rsidR="00A01CF4" w:rsidRDefault="00A01CF4" w:rsidP="00A01CF4">
      <w:pPr>
        <w:rPr>
          <w:lang w:val="es-ES"/>
        </w:rPr>
      </w:pPr>
    </w:p>
    <w:p w14:paraId="5F7CEA06" w14:textId="77777777" w:rsidR="00A01CF4" w:rsidRDefault="00A01CF4" w:rsidP="00A01CF4">
      <w:pPr>
        <w:rPr>
          <w:lang w:val="es-ES"/>
        </w:rPr>
      </w:pPr>
    </w:p>
    <w:p w14:paraId="29077FB4" w14:textId="7DB98B00" w:rsidR="00A01CF4" w:rsidRDefault="007F2D8C" w:rsidP="00A01CF4">
      <w:pPr>
        <w:rPr>
          <w:lang w:val="en-GB"/>
        </w:rPr>
      </w:pPr>
      <w:r w:rsidRPr="007F2D8C">
        <w:rPr>
          <w:lang w:val="en-GB"/>
        </w:rPr>
        <w:t>Google Fonts installed as prod d</w:t>
      </w:r>
      <w:r>
        <w:rPr>
          <w:lang w:val="en-GB"/>
        </w:rPr>
        <w:t xml:space="preserve">ependency and added import line in CSS to import Roboto fonts from </w:t>
      </w:r>
      <w:hyperlink r:id="rId12" w:history="1">
        <w:r w:rsidRPr="00B21181">
          <w:rPr>
            <w:rStyle w:val="Lienhypertexte"/>
            <w:lang w:val="en-GB"/>
          </w:rPr>
          <w:t>https://fonts.google.com/specimen/Roboto?sidebar.open=true&amp;selection.family=Roboto:ital,wght@0,300;1,500</w:t>
        </w:r>
      </w:hyperlink>
    </w:p>
    <w:p w14:paraId="69CFF9CC" w14:textId="77777777" w:rsidR="007F2D8C" w:rsidRPr="007F2D8C" w:rsidRDefault="007F2D8C" w:rsidP="00A01CF4">
      <w:pPr>
        <w:rPr>
          <w:lang w:val="en-GB"/>
        </w:rPr>
      </w:pPr>
    </w:p>
    <w:sectPr w:rsidR="007F2D8C" w:rsidRPr="007F2D8C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304FF" w14:textId="77777777" w:rsidR="00FA29CE" w:rsidRDefault="00FA29CE">
      <w:pPr>
        <w:spacing w:after="0" w:line="240" w:lineRule="auto"/>
      </w:pPr>
      <w:r>
        <w:separator/>
      </w:r>
    </w:p>
  </w:endnote>
  <w:endnote w:type="continuationSeparator" w:id="0">
    <w:p w14:paraId="1B188E92" w14:textId="77777777" w:rsidR="00FA29CE" w:rsidRDefault="00FA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CE591" w14:textId="77777777"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1C57B" w14:textId="77777777" w:rsidR="00FA29CE" w:rsidRDefault="00FA29CE">
      <w:pPr>
        <w:spacing w:after="0" w:line="240" w:lineRule="auto"/>
      </w:pPr>
      <w:r>
        <w:separator/>
      </w:r>
    </w:p>
  </w:footnote>
  <w:footnote w:type="continuationSeparator" w:id="0">
    <w:p w14:paraId="1C9F4879" w14:textId="77777777" w:rsidR="00FA29CE" w:rsidRDefault="00FA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4D60E7D"/>
    <w:multiLevelType w:val="multilevel"/>
    <w:tmpl w:val="EE0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7F"/>
    <w:rsid w:val="00113624"/>
    <w:rsid w:val="00194DF6"/>
    <w:rsid w:val="0019715A"/>
    <w:rsid w:val="004E1AED"/>
    <w:rsid w:val="005C12A5"/>
    <w:rsid w:val="00784E9F"/>
    <w:rsid w:val="007F2D8C"/>
    <w:rsid w:val="00A01CF4"/>
    <w:rsid w:val="00A1310C"/>
    <w:rsid w:val="00CD7FC8"/>
    <w:rsid w:val="00CF28DD"/>
    <w:rsid w:val="00D47A97"/>
    <w:rsid w:val="00DC1FC0"/>
    <w:rsid w:val="00EE6A7F"/>
    <w:rsid w:val="00F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A06F"/>
  <w15:docId w15:val="{B5C4FFF0-D68A-48B0-AEE2-581BBA8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character" w:customStyle="1" w:styleId="token">
    <w:name w:val="token"/>
    <w:basedOn w:val="Policepardfaut"/>
    <w:rsid w:val="00784E9F"/>
  </w:style>
  <w:style w:type="character" w:styleId="Accentuation">
    <w:name w:val="Emphasis"/>
    <w:basedOn w:val="Policepardfaut"/>
    <w:uiPriority w:val="20"/>
    <w:qFormat/>
    <w:rsid w:val="00113624"/>
    <w:rPr>
      <w:i/>
      <w:iCs/>
    </w:rPr>
  </w:style>
  <w:style w:type="character" w:styleId="Lienhypertexte">
    <w:name w:val="Hyperlink"/>
    <w:basedOn w:val="Policepardfaut"/>
    <w:uiPriority w:val="99"/>
    <w:unhideWhenUsed/>
    <w:rsid w:val="00A01CF4"/>
    <w:rPr>
      <w:color w:val="005D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nts.google.com/specimen/Roboto?sidebar.open=true&amp;selection.family=Roboto:ital,wght@0,300;1,50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ickrozoff.wordpress.com/2013/04/10/victor-hugo-war-made-by-humanity-against-humanity-despite-humanity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AppData\Roaming\Microsoft\Templates\Conception%20&#192;%20bandes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894306E5A64C089A68704A01A628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B1842B-A291-45ED-BE12-42B6AD267764}"/>
      </w:docPartPr>
      <w:docPartBody>
        <w:p w:rsidR="00E61A99" w:rsidRDefault="00457FA9" w:rsidP="00E61A99">
          <w:r>
            <w:rPr>
              <w:lang w:bidi="fr-FR"/>
            </w:rPr>
            <w:t>Pour commencer immédiatement, appuyez simplement sur le texte d’un espace réservé (tel que celui-ci), puis commencez à taper pour remplacer ce texte par le vôtre.</w:t>
          </w:r>
        </w:p>
        <w:p w:rsidR="00E61A99" w:rsidRDefault="00457FA9" w:rsidP="00E61A99">
          <w:r>
            <w:rPr>
              <w:lang w:bidi="fr-FR"/>
            </w:rPr>
            <w:t xml:space="preserve">Vous voulez insérer une image à partir de vos fichiers ou ajouter une forme, une zone de texte ou un tableau ? Procédez comme suit : dans l’onglet Insertion du ruban, appuyez simplement sur l’option souhaitée. </w:t>
          </w:r>
        </w:p>
        <w:p w:rsidR="00EB7D3D" w:rsidRDefault="00457FA9">
          <w:pPr>
            <w:pStyle w:val="5E894306E5A64C089A68704A01A62828"/>
          </w:pPr>
          <w:r>
            <w:rPr>
              <w:lang w:bidi="fr-FR"/>
            </w:rPr>
            <w:t>L’onglet Insertion inclut des outils encore plus faciles à utiliser (par exemple, ajout d’un lien hypertexte ou insertion d’un commentaire, ajout de la numérotation automatique des pages, etc.).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A9"/>
    <w:rsid w:val="0021711B"/>
    <w:rsid w:val="00457FA9"/>
    <w:rsid w:val="00E61A99"/>
    <w:rsid w:val="00E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894306E5A64C089A68704A01A62828">
    <w:name w:val="5E894306E5A64C089A68704A01A62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756F252710C14F884C683814D2A38B" ma:contentTypeVersion="0" ma:contentTypeDescription="Crear nuevo documento." ma:contentTypeScope="" ma:versionID="56076843c7250e59926ac7fa9124e2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565d3feef7ec5a7d2d24fc544730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159358-BB8B-44AA-B085-C79DE19549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2CA060-C73F-4A65-8204-F57D8352D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4759E8-E84B-4D48-BD23-D47B6186B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275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 R</dc:creator>
  <cp:keywords/>
  <dc:description/>
  <cp:lastModifiedBy>Raphael Boury</cp:lastModifiedBy>
  <cp:revision>3</cp:revision>
  <dcterms:created xsi:type="dcterms:W3CDTF">2020-11-08T15:30:00Z</dcterms:created>
  <dcterms:modified xsi:type="dcterms:W3CDTF">2020-11-08T20:04:00Z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0x01010072756F252710C14F884C683814D2A38B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